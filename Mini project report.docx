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DE65" w14:textId="77777777" w:rsidR="000974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2F9AD9F" w14:textId="77777777" w:rsidR="000974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BE1DC41" wp14:editId="12CB7DD6">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F867A04" w14:textId="053A26BB" w:rsidR="0009740A" w:rsidRDefault="00EB1BF7">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Malware Detection Using Machine Learning</w:t>
      </w:r>
    </w:p>
    <w:p w14:paraId="3503A958" w14:textId="77777777" w:rsidR="000974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23A73484" wp14:editId="60966127">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8847028" w14:textId="77777777" w:rsidR="000974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BCF8A8B" w14:textId="77777777" w:rsidR="0009740A" w:rsidRDefault="0009740A">
      <w:pPr>
        <w:spacing w:line="199" w:lineRule="auto"/>
        <w:rPr>
          <w:rFonts w:ascii="Times New Roman" w:eastAsia="Times New Roman" w:hAnsi="Times New Roman" w:cs="Times New Roman"/>
          <w:sz w:val="24"/>
          <w:szCs w:val="24"/>
        </w:rPr>
      </w:pPr>
    </w:p>
    <w:p w14:paraId="2402D26F" w14:textId="77777777" w:rsidR="00097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B4FC14C" w14:textId="77777777" w:rsidR="0009740A" w:rsidRDefault="0009740A">
      <w:pPr>
        <w:spacing w:line="139" w:lineRule="auto"/>
        <w:jc w:val="center"/>
        <w:rPr>
          <w:rFonts w:ascii="Bookman Old Style" w:eastAsia="Bookman Old Style" w:hAnsi="Bookman Old Style" w:cs="Bookman Old Style"/>
          <w:sz w:val="24"/>
          <w:szCs w:val="24"/>
        </w:rPr>
      </w:pPr>
    </w:p>
    <w:p w14:paraId="5DB73356" w14:textId="77777777" w:rsidR="00097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83942F5" w14:textId="77777777" w:rsidR="0009740A" w:rsidRDefault="0009740A">
      <w:pPr>
        <w:spacing w:line="137" w:lineRule="auto"/>
        <w:jc w:val="center"/>
        <w:rPr>
          <w:rFonts w:ascii="Bookman Old Style" w:eastAsia="Bookman Old Style" w:hAnsi="Bookman Old Style" w:cs="Bookman Old Style"/>
          <w:sz w:val="24"/>
          <w:szCs w:val="24"/>
        </w:rPr>
      </w:pPr>
    </w:p>
    <w:p w14:paraId="27CA8D3E" w14:textId="77777777" w:rsidR="000974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0994E01" w14:textId="77777777" w:rsidR="0009740A" w:rsidRDefault="0009740A">
      <w:pPr>
        <w:jc w:val="center"/>
        <w:rPr>
          <w:rFonts w:ascii="Bookman Old Style" w:eastAsia="Bookman Old Style" w:hAnsi="Bookman Old Style" w:cs="Bookman Old Style"/>
          <w:b/>
          <w:color w:val="FF0000"/>
          <w:sz w:val="24"/>
          <w:szCs w:val="24"/>
        </w:rPr>
      </w:pPr>
    </w:p>
    <w:p w14:paraId="345244F8" w14:textId="77777777" w:rsidR="0009740A" w:rsidRDefault="0009740A">
      <w:pPr>
        <w:jc w:val="center"/>
        <w:rPr>
          <w:rFonts w:ascii="Bookman Old Style" w:eastAsia="Bookman Old Style" w:hAnsi="Bookman Old Style" w:cs="Bookman Old Style"/>
          <w:b/>
          <w:sz w:val="24"/>
          <w:szCs w:val="24"/>
        </w:rPr>
      </w:pPr>
    </w:p>
    <w:p w14:paraId="532CB84E" w14:textId="77777777" w:rsidR="000974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5A77CD9" w14:textId="77777777" w:rsidR="0009740A" w:rsidRDefault="0009740A">
      <w:pPr>
        <w:spacing w:line="137" w:lineRule="auto"/>
        <w:rPr>
          <w:rFonts w:ascii="Bookman Old Style" w:eastAsia="Bookman Old Style" w:hAnsi="Bookman Old Style" w:cs="Bookman Old Style"/>
          <w:sz w:val="24"/>
          <w:szCs w:val="24"/>
        </w:rPr>
      </w:pPr>
    </w:p>
    <w:p w14:paraId="356D7BFB" w14:textId="77777777" w:rsidR="0009740A"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443A1C6F" w14:textId="1E584F93" w:rsidR="0009740A" w:rsidRDefault="00EB1BF7" w:rsidP="00EB1BF7">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Aditya Semwal                                                     2019528</w:t>
      </w:r>
    </w:p>
    <w:p w14:paraId="04619669" w14:textId="77777777" w:rsidR="0009740A" w:rsidRDefault="0009740A">
      <w:pPr>
        <w:jc w:val="center"/>
        <w:rPr>
          <w:rFonts w:ascii="Bookman Old Style" w:eastAsia="Bookman Old Style" w:hAnsi="Bookman Old Style" w:cs="Bookman Old Style"/>
          <w:b/>
          <w:sz w:val="24"/>
          <w:szCs w:val="24"/>
        </w:rPr>
      </w:pPr>
    </w:p>
    <w:p w14:paraId="2ED3E395" w14:textId="77777777" w:rsidR="0009740A" w:rsidRDefault="0009740A">
      <w:pPr>
        <w:jc w:val="center"/>
        <w:rPr>
          <w:rFonts w:ascii="Bookman Old Style" w:eastAsia="Bookman Old Style" w:hAnsi="Bookman Old Style" w:cs="Bookman Old Style"/>
          <w:b/>
          <w:sz w:val="24"/>
          <w:szCs w:val="24"/>
        </w:rPr>
      </w:pPr>
    </w:p>
    <w:p w14:paraId="11CE8FC4" w14:textId="77777777" w:rsidR="0009740A" w:rsidRDefault="0009740A">
      <w:pPr>
        <w:jc w:val="center"/>
        <w:rPr>
          <w:rFonts w:ascii="Times New Roman" w:eastAsia="Times New Roman" w:hAnsi="Times New Roman" w:cs="Times New Roman"/>
          <w:b/>
          <w:i/>
          <w:sz w:val="24"/>
          <w:szCs w:val="24"/>
        </w:rPr>
      </w:pPr>
    </w:p>
    <w:p w14:paraId="3C6E145E" w14:textId="77777777" w:rsidR="000974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6101C88" w14:textId="77777777" w:rsidR="0009740A" w:rsidRDefault="0009740A">
      <w:pPr>
        <w:spacing w:line="34" w:lineRule="auto"/>
        <w:jc w:val="center"/>
        <w:rPr>
          <w:rFonts w:ascii="Times New Roman" w:eastAsia="Times New Roman" w:hAnsi="Times New Roman" w:cs="Times New Roman"/>
          <w:sz w:val="24"/>
          <w:szCs w:val="24"/>
        </w:rPr>
      </w:pPr>
    </w:p>
    <w:p w14:paraId="13238B10" w14:textId="08916904" w:rsidR="0009740A" w:rsidRDefault="002057D7" w:rsidP="002057D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07798F">
        <w:rPr>
          <w:rFonts w:ascii="Times New Roman" w:eastAsia="Times New Roman" w:hAnsi="Times New Roman" w:cs="Times New Roman"/>
          <w:b/>
          <w:sz w:val="28"/>
          <w:szCs w:val="28"/>
        </w:rPr>
        <w:t xml:space="preserve"> </w:t>
      </w:r>
      <w:proofErr w:type="spellStart"/>
      <w:proofErr w:type="gramStart"/>
      <w:r w:rsidR="0007798F">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Ramesh</w:t>
      </w:r>
      <w:proofErr w:type="spellEnd"/>
      <w:proofErr w:type="gramEnd"/>
      <w:r>
        <w:rPr>
          <w:rFonts w:ascii="Times New Roman" w:eastAsia="Times New Roman" w:hAnsi="Times New Roman" w:cs="Times New Roman"/>
          <w:b/>
          <w:sz w:val="28"/>
          <w:szCs w:val="28"/>
        </w:rPr>
        <w:t xml:space="preserve"> Singh</w:t>
      </w:r>
      <w:r w:rsidR="0007798F">
        <w:rPr>
          <w:rFonts w:ascii="Times New Roman" w:eastAsia="Times New Roman" w:hAnsi="Times New Roman" w:cs="Times New Roman"/>
          <w:b/>
          <w:sz w:val="28"/>
          <w:szCs w:val="28"/>
        </w:rPr>
        <w:t xml:space="preserve"> Rawat</w:t>
      </w:r>
    </w:p>
    <w:p w14:paraId="13F238C2" w14:textId="3EDEE8AF" w:rsidR="0009740A" w:rsidRDefault="002057D7" w:rsidP="002057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7798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Assistant Professor</w:t>
      </w:r>
      <w:r w:rsidR="0007798F">
        <w:rPr>
          <w:rFonts w:ascii="Times New Roman" w:eastAsia="Times New Roman" w:hAnsi="Times New Roman" w:cs="Times New Roman"/>
          <w:b/>
          <w:sz w:val="24"/>
          <w:szCs w:val="24"/>
        </w:rPr>
        <w:t>)</w:t>
      </w:r>
    </w:p>
    <w:p w14:paraId="4E781483" w14:textId="77777777" w:rsidR="0009740A" w:rsidRDefault="0009740A">
      <w:pPr>
        <w:jc w:val="center"/>
        <w:rPr>
          <w:rFonts w:ascii="Times New Roman" w:eastAsia="Times New Roman" w:hAnsi="Times New Roman" w:cs="Times New Roman"/>
          <w:b/>
          <w:sz w:val="24"/>
          <w:szCs w:val="24"/>
        </w:rPr>
      </w:pPr>
    </w:p>
    <w:p w14:paraId="6FB7BB9B" w14:textId="77777777" w:rsidR="0009740A" w:rsidRDefault="00000000">
      <w:pPr>
        <w:jc w:val="center"/>
        <w:rPr>
          <w:rFonts w:ascii="Times New Roman" w:eastAsia="Times New Roman" w:hAnsi="Times New Roman" w:cs="Times New Roman"/>
          <w:b/>
          <w:sz w:val="24"/>
          <w:szCs w:val="24"/>
        </w:rPr>
      </w:pPr>
      <w:r>
        <w:rPr>
          <w:noProof/>
        </w:rPr>
        <w:drawing>
          <wp:inline distT="0" distB="0" distL="0" distR="0" wp14:anchorId="0419EDAA" wp14:editId="71BF33B9">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76A5173A" w14:textId="77777777" w:rsidR="0009740A" w:rsidRDefault="0009740A">
      <w:pPr>
        <w:jc w:val="center"/>
        <w:rPr>
          <w:rFonts w:ascii="Times New Roman" w:eastAsia="Times New Roman" w:hAnsi="Times New Roman" w:cs="Times New Roman"/>
          <w:b/>
          <w:sz w:val="24"/>
          <w:szCs w:val="24"/>
        </w:rPr>
      </w:pPr>
    </w:p>
    <w:p w14:paraId="3678F7E5" w14:textId="77777777" w:rsidR="0009740A" w:rsidRDefault="0009740A">
      <w:pPr>
        <w:jc w:val="center"/>
        <w:rPr>
          <w:rFonts w:ascii="Times New Roman" w:eastAsia="Times New Roman" w:hAnsi="Times New Roman" w:cs="Times New Roman"/>
          <w:b/>
          <w:sz w:val="24"/>
          <w:szCs w:val="24"/>
        </w:rPr>
      </w:pPr>
    </w:p>
    <w:p w14:paraId="59CACE5A" w14:textId="77777777" w:rsidR="00097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45B3B72" w14:textId="77777777" w:rsidR="00097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B045BB5" w14:textId="77777777" w:rsidR="00097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13EF9B0" w14:textId="77777777" w:rsidR="00097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67FD7AA0" w14:textId="77777777" w:rsidR="0009740A" w:rsidRDefault="0009740A">
      <w:pPr>
        <w:jc w:val="center"/>
        <w:rPr>
          <w:rFonts w:ascii="Bookman Old Style" w:eastAsia="Bookman Old Style" w:hAnsi="Bookman Old Style" w:cs="Bookman Old Style"/>
          <w:b/>
          <w:sz w:val="32"/>
          <w:szCs w:val="32"/>
        </w:rPr>
      </w:pPr>
    </w:p>
    <w:p w14:paraId="025633FB" w14:textId="77777777" w:rsidR="0009740A" w:rsidRDefault="0009740A">
      <w:pPr>
        <w:jc w:val="center"/>
        <w:rPr>
          <w:rFonts w:ascii="Bookman Old Style" w:eastAsia="Bookman Old Style" w:hAnsi="Bookman Old Style" w:cs="Bookman Old Style"/>
          <w:b/>
          <w:sz w:val="32"/>
          <w:szCs w:val="32"/>
        </w:rPr>
      </w:pPr>
    </w:p>
    <w:p w14:paraId="4014D9AF" w14:textId="77777777" w:rsidR="0009740A" w:rsidRDefault="0009740A">
      <w:pPr>
        <w:jc w:val="center"/>
        <w:rPr>
          <w:rFonts w:ascii="Bookman Old Style" w:eastAsia="Bookman Old Style" w:hAnsi="Bookman Old Style" w:cs="Bookman Old Style"/>
          <w:b/>
          <w:sz w:val="32"/>
          <w:szCs w:val="32"/>
        </w:rPr>
      </w:pPr>
    </w:p>
    <w:p w14:paraId="7AEFDC93" w14:textId="77777777" w:rsidR="000974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F303D69" wp14:editId="08B0D31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028B2A1" w14:textId="77777777" w:rsidR="0009740A" w:rsidRDefault="0009740A">
                            <w:pPr>
                              <w:textDirection w:val="btLr"/>
                            </w:pPr>
                          </w:p>
                        </w:txbxContent>
                      </wps:txbx>
                      <wps:bodyPr spcFirstLastPara="1" wrap="square" lIns="91425" tIns="91425" rIns="91425" bIns="91425" anchor="ctr" anchorCtr="0">
                        <a:noAutofit/>
                      </wps:bodyPr>
                    </wps:wsp>
                  </a:graphicData>
                </a:graphic>
              </wp:inline>
            </w:drawing>
          </mc:Choice>
          <mc:Fallback>
            <w:pict>
              <v:rect w14:anchorId="4F303D6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028B2A1" w14:textId="77777777" w:rsidR="0009740A" w:rsidRDefault="00097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29DF890" wp14:editId="0155676F">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EEDE79D" w14:textId="77777777" w:rsidR="000974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7DB67BF" w14:textId="77777777" w:rsidR="000974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27F1F0" w14:textId="77777777" w:rsidR="0009740A" w:rsidRDefault="00097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2795F14" w14:textId="77777777" w:rsidR="0009740A" w:rsidRDefault="0009740A">
      <w:pPr>
        <w:pBdr>
          <w:top w:val="nil"/>
          <w:left w:val="nil"/>
          <w:bottom w:val="nil"/>
          <w:right w:val="nil"/>
          <w:between w:val="nil"/>
        </w:pBdr>
        <w:jc w:val="both"/>
        <w:rPr>
          <w:rFonts w:ascii="Times New Roman" w:eastAsia="Times New Roman" w:hAnsi="Times New Roman" w:cs="Times New Roman"/>
          <w:color w:val="000000"/>
          <w:sz w:val="24"/>
          <w:szCs w:val="24"/>
        </w:rPr>
      </w:pPr>
    </w:p>
    <w:p w14:paraId="05414268" w14:textId="5FBEC0FC" w:rsidR="000974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9653FF">
        <w:rPr>
          <w:rFonts w:ascii="Times New Roman" w:eastAsia="Times New Roman" w:hAnsi="Times New Roman" w:cs="Times New Roman"/>
          <w:b/>
          <w:sz w:val="24"/>
          <w:szCs w:val="24"/>
        </w:rPr>
        <w:t>Malware detection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9653FF">
        <w:rPr>
          <w:rFonts w:ascii="Times New Roman" w:eastAsia="Times New Roman" w:hAnsi="Times New Roman" w:cs="Times New Roman"/>
          <w:sz w:val="24"/>
          <w:szCs w:val="24"/>
        </w:rPr>
        <w:t xml:space="preserve"> </w:t>
      </w:r>
      <w:proofErr w:type="spellStart"/>
      <w:r w:rsidR="009653FF" w:rsidRPr="009653FF">
        <w:rPr>
          <w:rFonts w:ascii="Times New Roman" w:eastAsia="Times New Roman" w:hAnsi="Times New Roman" w:cs="Times New Roman"/>
          <w:b/>
          <w:bCs/>
          <w:sz w:val="24"/>
          <w:szCs w:val="24"/>
        </w:rPr>
        <w:t>Mr.Ramesh</w:t>
      </w:r>
      <w:proofErr w:type="spellEnd"/>
      <w:r w:rsidR="009653FF" w:rsidRPr="009653FF">
        <w:rPr>
          <w:rFonts w:ascii="Times New Roman" w:eastAsia="Times New Roman" w:hAnsi="Times New Roman" w:cs="Times New Roman"/>
          <w:b/>
          <w:bCs/>
          <w:sz w:val="24"/>
          <w:szCs w:val="24"/>
        </w:rPr>
        <w:t xml:space="preserve"> Singh Rawat</w:t>
      </w:r>
      <w:r w:rsidR="009653FF">
        <w:rPr>
          <w:rFonts w:ascii="Times New Roman" w:eastAsia="Times New Roman" w:hAnsi="Times New Roman" w:cs="Times New Roman"/>
          <w:b/>
          <w:bCs/>
          <w:sz w:val="24"/>
          <w:szCs w:val="24"/>
        </w:rPr>
        <w:t xml:space="preserve"> </w:t>
      </w:r>
      <w:r w:rsidR="009653FF" w:rsidRPr="009653FF">
        <w:rPr>
          <w:rFonts w:ascii="Times New Roman" w:eastAsia="Times New Roman" w:hAnsi="Times New Roman" w:cs="Times New Roman"/>
          <w:b/>
          <w:bCs/>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339D55D8" w14:textId="77777777" w:rsidR="0009740A" w:rsidRDefault="0009740A">
      <w:pPr>
        <w:spacing w:line="360" w:lineRule="auto"/>
        <w:jc w:val="both"/>
        <w:rPr>
          <w:rFonts w:ascii="Times New Roman" w:eastAsia="Times New Roman" w:hAnsi="Times New Roman" w:cs="Times New Roman"/>
          <w:sz w:val="24"/>
          <w:szCs w:val="24"/>
        </w:rPr>
      </w:pPr>
    </w:p>
    <w:p w14:paraId="35F30392" w14:textId="77777777" w:rsidR="000974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DCC6E7" w14:textId="77777777" w:rsidR="0009740A" w:rsidRDefault="0009740A">
      <w:pPr>
        <w:spacing w:line="360" w:lineRule="auto"/>
        <w:ind w:left="720" w:firstLine="720"/>
        <w:jc w:val="both"/>
        <w:rPr>
          <w:rFonts w:ascii="Times New Roman" w:eastAsia="Times New Roman" w:hAnsi="Times New Roman" w:cs="Times New Roman"/>
          <w:sz w:val="24"/>
          <w:szCs w:val="24"/>
        </w:rPr>
      </w:pPr>
    </w:p>
    <w:p w14:paraId="17C91AC8" w14:textId="3C4B5B70" w:rsidR="00EB1BF7" w:rsidRDefault="00000000" w:rsidP="00EB1BF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222F45">
        <w:rPr>
          <w:rFonts w:ascii="Times New Roman" w:eastAsia="Times New Roman" w:hAnsi="Times New Roman" w:cs="Times New Roman"/>
          <w:sz w:val="24"/>
          <w:szCs w:val="24"/>
        </w:rPr>
        <w:t xml:space="preserve">                 Signature</w:t>
      </w:r>
    </w:p>
    <w:p w14:paraId="27412EB7" w14:textId="68F10913" w:rsidR="00EB1BF7" w:rsidRPr="00EB1BF7" w:rsidRDefault="00EB1BF7" w:rsidP="00EB1BF7">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Aditya Semwal             2019528</w:t>
      </w:r>
      <w:r w:rsidR="00222F45">
        <w:rPr>
          <w:rFonts w:ascii="Times New Roman" w:eastAsia="Times New Roman" w:hAnsi="Times New Roman" w:cs="Times New Roman"/>
          <w:sz w:val="24"/>
          <w:szCs w:val="24"/>
        </w:rPr>
        <w:t xml:space="preserve">                                    </w:t>
      </w:r>
    </w:p>
    <w:p w14:paraId="0E4816F0" w14:textId="77777777" w:rsidR="0009740A" w:rsidRDefault="0009740A">
      <w:pPr>
        <w:pBdr>
          <w:bottom w:val="single" w:sz="12" w:space="1" w:color="000000"/>
        </w:pBdr>
        <w:spacing w:line="480" w:lineRule="auto"/>
        <w:jc w:val="center"/>
        <w:rPr>
          <w:rFonts w:ascii="Times New Roman" w:eastAsia="Times New Roman" w:hAnsi="Times New Roman" w:cs="Times New Roman"/>
          <w:b/>
          <w:sz w:val="36"/>
          <w:szCs w:val="36"/>
        </w:rPr>
      </w:pPr>
    </w:p>
    <w:p w14:paraId="7EA4A031" w14:textId="77777777" w:rsidR="0009740A" w:rsidRDefault="0009740A">
      <w:pPr>
        <w:pBdr>
          <w:bottom w:val="single" w:sz="12" w:space="1" w:color="000000"/>
        </w:pBdr>
        <w:spacing w:line="480" w:lineRule="auto"/>
        <w:jc w:val="center"/>
        <w:rPr>
          <w:rFonts w:ascii="Times New Roman" w:eastAsia="Times New Roman" w:hAnsi="Times New Roman" w:cs="Times New Roman"/>
          <w:b/>
          <w:sz w:val="36"/>
          <w:szCs w:val="36"/>
        </w:rPr>
      </w:pPr>
    </w:p>
    <w:p w14:paraId="0CA2820C" w14:textId="77777777" w:rsidR="0009740A" w:rsidRDefault="0009740A">
      <w:pPr>
        <w:pBdr>
          <w:bottom w:val="single" w:sz="12" w:space="1" w:color="000000"/>
        </w:pBdr>
        <w:spacing w:line="480" w:lineRule="auto"/>
        <w:jc w:val="center"/>
        <w:rPr>
          <w:rFonts w:ascii="Times New Roman" w:eastAsia="Times New Roman" w:hAnsi="Times New Roman" w:cs="Times New Roman"/>
          <w:b/>
          <w:sz w:val="36"/>
          <w:szCs w:val="36"/>
        </w:rPr>
      </w:pPr>
    </w:p>
    <w:p w14:paraId="5163BEC8" w14:textId="77777777" w:rsidR="0009740A" w:rsidRDefault="0009740A">
      <w:pPr>
        <w:pBdr>
          <w:bottom w:val="single" w:sz="12" w:space="1" w:color="000000"/>
        </w:pBdr>
        <w:spacing w:line="480" w:lineRule="auto"/>
        <w:jc w:val="center"/>
        <w:rPr>
          <w:rFonts w:ascii="Times New Roman" w:eastAsia="Times New Roman" w:hAnsi="Times New Roman" w:cs="Times New Roman"/>
          <w:b/>
          <w:sz w:val="36"/>
          <w:szCs w:val="36"/>
        </w:rPr>
      </w:pPr>
    </w:p>
    <w:p w14:paraId="7A9ACFE0" w14:textId="77777777" w:rsidR="0009740A" w:rsidRDefault="0009740A">
      <w:pPr>
        <w:pBdr>
          <w:bottom w:val="single" w:sz="12" w:space="1" w:color="000000"/>
        </w:pBdr>
        <w:spacing w:line="480" w:lineRule="auto"/>
        <w:jc w:val="center"/>
        <w:rPr>
          <w:rFonts w:ascii="Times New Roman" w:eastAsia="Times New Roman" w:hAnsi="Times New Roman" w:cs="Times New Roman"/>
          <w:b/>
          <w:sz w:val="36"/>
          <w:szCs w:val="36"/>
        </w:rPr>
      </w:pPr>
    </w:p>
    <w:p w14:paraId="2025C0AF" w14:textId="77777777" w:rsidR="0009740A" w:rsidRDefault="0009740A">
      <w:pPr>
        <w:pBdr>
          <w:bottom w:val="single" w:sz="12" w:space="1" w:color="000000"/>
        </w:pBdr>
        <w:spacing w:line="480" w:lineRule="auto"/>
        <w:jc w:val="center"/>
        <w:rPr>
          <w:rFonts w:ascii="Times New Roman" w:eastAsia="Times New Roman" w:hAnsi="Times New Roman" w:cs="Times New Roman"/>
          <w:b/>
          <w:sz w:val="36"/>
          <w:szCs w:val="36"/>
        </w:rPr>
      </w:pPr>
    </w:p>
    <w:p w14:paraId="635DBA3C" w14:textId="77777777" w:rsidR="0009740A" w:rsidRDefault="0009740A">
      <w:pPr>
        <w:pBdr>
          <w:bottom w:val="single" w:sz="12" w:space="1" w:color="000000"/>
        </w:pBdr>
        <w:spacing w:line="480" w:lineRule="auto"/>
        <w:jc w:val="center"/>
        <w:rPr>
          <w:rFonts w:ascii="Times New Roman" w:eastAsia="Times New Roman" w:hAnsi="Times New Roman" w:cs="Times New Roman"/>
          <w:b/>
          <w:sz w:val="36"/>
          <w:szCs w:val="36"/>
        </w:rPr>
      </w:pPr>
    </w:p>
    <w:p w14:paraId="1DBE86A3" w14:textId="77777777" w:rsidR="0009740A" w:rsidRDefault="0009740A">
      <w:pPr>
        <w:pBdr>
          <w:bottom w:val="single" w:sz="12" w:space="1" w:color="000000"/>
        </w:pBdr>
        <w:spacing w:line="480" w:lineRule="auto"/>
        <w:jc w:val="center"/>
        <w:rPr>
          <w:rFonts w:ascii="Times New Roman" w:eastAsia="Times New Roman" w:hAnsi="Times New Roman" w:cs="Times New Roman"/>
          <w:b/>
          <w:sz w:val="36"/>
          <w:szCs w:val="36"/>
        </w:rPr>
      </w:pPr>
    </w:p>
    <w:p w14:paraId="313FD1D7" w14:textId="77777777" w:rsidR="000974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861E88A" w14:textId="77777777" w:rsidR="0009740A" w:rsidRDefault="0009740A">
      <w:pPr>
        <w:jc w:val="center"/>
        <w:rPr>
          <w:b/>
        </w:rPr>
      </w:pPr>
    </w:p>
    <w:tbl>
      <w:tblPr>
        <w:tblStyle w:val="a"/>
        <w:tblW w:w="6132" w:type="dxa"/>
        <w:jc w:val="center"/>
        <w:tblBorders>
          <w:top w:val="nil"/>
          <w:left w:val="nil"/>
          <w:bottom w:val="nil"/>
          <w:right w:val="nil"/>
          <w:insideH w:val="nil"/>
          <w:insideV w:val="nil"/>
        </w:tblBorders>
        <w:tblLayout w:type="fixed"/>
        <w:tblLook w:val="0400" w:firstRow="0" w:lastRow="0" w:firstColumn="0" w:lastColumn="0" w:noHBand="0" w:noVBand="1"/>
      </w:tblPr>
      <w:tblGrid>
        <w:gridCol w:w="1655"/>
        <w:gridCol w:w="3170"/>
        <w:gridCol w:w="1307"/>
      </w:tblGrid>
      <w:tr w:rsidR="0009740A" w14:paraId="0D93AED5" w14:textId="77777777" w:rsidTr="002C268B">
        <w:trPr>
          <w:trHeight w:val="747"/>
          <w:jc w:val="center"/>
        </w:trPr>
        <w:tc>
          <w:tcPr>
            <w:tcW w:w="1655" w:type="dxa"/>
          </w:tcPr>
          <w:p w14:paraId="5F22E241" w14:textId="77777777" w:rsidR="00097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3170" w:type="dxa"/>
          </w:tcPr>
          <w:p w14:paraId="584EB5A6" w14:textId="77777777" w:rsidR="00097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07" w:type="dxa"/>
          </w:tcPr>
          <w:p w14:paraId="5E9B7992" w14:textId="77777777" w:rsidR="00097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9740A" w14:paraId="49818518" w14:textId="77777777" w:rsidTr="002C268B">
        <w:trPr>
          <w:trHeight w:val="720"/>
          <w:jc w:val="center"/>
        </w:trPr>
        <w:tc>
          <w:tcPr>
            <w:tcW w:w="1655" w:type="dxa"/>
          </w:tcPr>
          <w:p w14:paraId="75A6DE38" w14:textId="77777777" w:rsidR="00097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3170" w:type="dxa"/>
          </w:tcPr>
          <w:p w14:paraId="1DA7F711" w14:textId="77777777" w:rsidR="00097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307" w:type="dxa"/>
          </w:tcPr>
          <w:p w14:paraId="4FBE103B" w14:textId="0BD6D7BC" w:rsidR="0009740A" w:rsidRDefault="009653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p>
        </w:tc>
      </w:tr>
      <w:tr w:rsidR="0009740A" w14:paraId="6BDCEABD" w14:textId="77777777" w:rsidTr="002C268B">
        <w:trPr>
          <w:trHeight w:val="720"/>
          <w:jc w:val="center"/>
        </w:trPr>
        <w:tc>
          <w:tcPr>
            <w:tcW w:w="1655" w:type="dxa"/>
          </w:tcPr>
          <w:p w14:paraId="08DBC582" w14:textId="759632B2" w:rsidR="00097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3170" w:type="dxa"/>
          </w:tcPr>
          <w:p w14:paraId="7234D341" w14:textId="77777777" w:rsidR="00097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307" w:type="dxa"/>
          </w:tcPr>
          <w:p w14:paraId="6F996C4E" w14:textId="576654FA" w:rsidR="0009740A" w:rsidRDefault="009653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4-5</w:t>
            </w:r>
          </w:p>
        </w:tc>
      </w:tr>
      <w:tr w:rsidR="0009740A" w14:paraId="2B9B7AC0" w14:textId="77777777" w:rsidTr="002C268B">
        <w:trPr>
          <w:trHeight w:val="720"/>
          <w:jc w:val="center"/>
        </w:trPr>
        <w:tc>
          <w:tcPr>
            <w:tcW w:w="1655" w:type="dxa"/>
          </w:tcPr>
          <w:p w14:paraId="15263EFD" w14:textId="77777777" w:rsidR="00097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3170" w:type="dxa"/>
          </w:tcPr>
          <w:p w14:paraId="774B19CB" w14:textId="77777777" w:rsidR="00097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307" w:type="dxa"/>
          </w:tcPr>
          <w:p w14:paraId="17296F31" w14:textId="142B9E06" w:rsidR="0009740A" w:rsidRDefault="009653FF" w:rsidP="009653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6-9</w:t>
            </w:r>
          </w:p>
        </w:tc>
      </w:tr>
      <w:tr w:rsidR="0009740A" w14:paraId="283A87E2" w14:textId="77777777" w:rsidTr="002C268B">
        <w:trPr>
          <w:trHeight w:val="747"/>
          <w:jc w:val="center"/>
        </w:trPr>
        <w:tc>
          <w:tcPr>
            <w:tcW w:w="1655" w:type="dxa"/>
          </w:tcPr>
          <w:p w14:paraId="06C0EA53" w14:textId="77777777" w:rsidR="00097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3170" w:type="dxa"/>
          </w:tcPr>
          <w:p w14:paraId="31EA2C13" w14:textId="77777777" w:rsidR="00097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307" w:type="dxa"/>
          </w:tcPr>
          <w:p w14:paraId="7FA99809" w14:textId="4C1F03C3" w:rsidR="0009740A" w:rsidRDefault="009653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10-12</w:t>
            </w:r>
          </w:p>
        </w:tc>
      </w:tr>
      <w:tr w:rsidR="0009740A" w14:paraId="7F2D6287" w14:textId="77777777" w:rsidTr="002C268B">
        <w:trPr>
          <w:trHeight w:val="747"/>
          <w:jc w:val="center"/>
        </w:trPr>
        <w:tc>
          <w:tcPr>
            <w:tcW w:w="1655" w:type="dxa"/>
          </w:tcPr>
          <w:p w14:paraId="687BB141" w14:textId="77777777" w:rsidR="00097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3170" w:type="dxa"/>
          </w:tcPr>
          <w:p w14:paraId="6C4C07BE" w14:textId="77777777" w:rsidR="00097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307" w:type="dxa"/>
          </w:tcPr>
          <w:p w14:paraId="3BD1EAE7" w14:textId="0932781F" w:rsidR="0009740A" w:rsidRDefault="009653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13-14</w:t>
            </w:r>
          </w:p>
        </w:tc>
      </w:tr>
      <w:tr w:rsidR="0009740A" w14:paraId="02ECF7B2" w14:textId="77777777" w:rsidTr="002C268B">
        <w:trPr>
          <w:trHeight w:val="720"/>
          <w:jc w:val="center"/>
        </w:trPr>
        <w:tc>
          <w:tcPr>
            <w:tcW w:w="1655" w:type="dxa"/>
          </w:tcPr>
          <w:p w14:paraId="0B29C13E" w14:textId="77777777" w:rsidR="0009740A" w:rsidRDefault="0009740A">
            <w:pPr>
              <w:jc w:val="center"/>
              <w:rPr>
                <w:rFonts w:ascii="Times New Roman" w:eastAsia="Times New Roman" w:hAnsi="Times New Roman" w:cs="Times New Roman"/>
                <w:sz w:val="24"/>
                <w:szCs w:val="24"/>
              </w:rPr>
            </w:pPr>
          </w:p>
        </w:tc>
        <w:tc>
          <w:tcPr>
            <w:tcW w:w="3170" w:type="dxa"/>
          </w:tcPr>
          <w:p w14:paraId="5BE72616" w14:textId="77777777" w:rsidR="00097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307" w:type="dxa"/>
          </w:tcPr>
          <w:p w14:paraId="4DAD0D88" w14:textId="77777777" w:rsidR="0009740A" w:rsidRDefault="0009740A">
            <w:pPr>
              <w:jc w:val="center"/>
              <w:rPr>
                <w:rFonts w:ascii="Times New Roman" w:eastAsia="Times New Roman" w:hAnsi="Times New Roman" w:cs="Times New Roman"/>
                <w:b/>
                <w:sz w:val="24"/>
                <w:szCs w:val="24"/>
              </w:rPr>
            </w:pPr>
          </w:p>
        </w:tc>
      </w:tr>
    </w:tbl>
    <w:p w14:paraId="57E7209C" w14:textId="77777777" w:rsidR="0009740A" w:rsidRDefault="0009740A">
      <w:pPr>
        <w:jc w:val="center"/>
        <w:rPr>
          <w:b/>
        </w:rPr>
      </w:pPr>
    </w:p>
    <w:p w14:paraId="58DADC4F" w14:textId="77777777" w:rsidR="0009740A" w:rsidRDefault="0009740A">
      <w:pPr>
        <w:spacing w:line="480" w:lineRule="auto"/>
        <w:jc w:val="center"/>
        <w:rPr>
          <w:rFonts w:ascii="Bookman Old Style" w:eastAsia="Bookman Old Style" w:hAnsi="Bookman Old Style" w:cs="Bookman Old Style"/>
          <w:sz w:val="32"/>
          <w:szCs w:val="32"/>
        </w:rPr>
      </w:pPr>
    </w:p>
    <w:p w14:paraId="5F42B929" w14:textId="77777777" w:rsidR="0009740A" w:rsidRDefault="0009740A">
      <w:pPr>
        <w:spacing w:line="480" w:lineRule="auto"/>
        <w:jc w:val="center"/>
        <w:rPr>
          <w:rFonts w:ascii="Bookman Old Style" w:eastAsia="Bookman Old Style" w:hAnsi="Bookman Old Style" w:cs="Bookman Old Style"/>
          <w:sz w:val="32"/>
          <w:szCs w:val="32"/>
        </w:rPr>
      </w:pPr>
    </w:p>
    <w:p w14:paraId="1DC63A68" w14:textId="77777777" w:rsidR="0009740A" w:rsidRDefault="0009740A">
      <w:pPr>
        <w:spacing w:line="480" w:lineRule="auto"/>
        <w:jc w:val="center"/>
        <w:rPr>
          <w:rFonts w:ascii="Bookman Old Style" w:eastAsia="Bookman Old Style" w:hAnsi="Bookman Old Style" w:cs="Bookman Old Style"/>
          <w:sz w:val="32"/>
          <w:szCs w:val="32"/>
        </w:rPr>
      </w:pPr>
    </w:p>
    <w:p w14:paraId="58BB5975" w14:textId="77777777" w:rsidR="0009740A" w:rsidRDefault="0009740A">
      <w:pPr>
        <w:spacing w:line="480" w:lineRule="auto"/>
        <w:jc w:val="center"/>
        <w:rPr>
          <w:rFonts w:ascii="Bookman Old Style" w:eastAsia="Bookman Old Style" w:hAnsi="Bookman Old Style" w:cs="Bookman Old Style"/>
          <w:sz w:val="32"/>
          <w:szCs w:val="32"/>
        </w:rPr>
      </w:pPr>
    </w:p>
    <w:p w14:paraId="2663C7C1" w14:textId="77777777" w:rsidR="0009740A" w:rsidRDefault="0009740A">
      <w:pPr>
        <w:spacing w:line="480" w:lineRule="auto"/>
        <w:jc w:val="center"/>
        <w:rPr>
          <w:rFonts w:ascii="Bookman Old Style" w:eastAsia="Bookman Old Style" w:hAnsi="Bookman Old Style" w:cs="Bookman Old Style"/>
          <w:sz w:val="32"/>
          <w:szCs w:val="32"/>
        </w:rPr>
      </w:pPr>
    </w:p>
    <w:p w14:paraId="5CF30051" w14:textId="77777777" w:rsidR="0009740A" w:rsidRDefault="0009740A">
      <w:pPr>
        <w:spacing w:line="480" w:lineRule="auto"/>
        <w:jc w:val="center"/>
        <w:rPr>
          <w:rFonts w:ascii="Bookman Old Style" w:eastAsia="Bookman Old Style" w:hAnsi="Bookman Old Style" w:cs="Bookman Old Style"/>
          <w:sz w:val="32"/>
          <w:szCs w:val="32"/>
        </w:rPr>
      </w:pPr>
    </w:p>
    <w:p w14:paraId="71600F05" w14:textId="77777777" w:rsidR="0009740A" w:rsidRDefault="0009740A">
      <w:pPr>
        <w:spacing w:line="480" w:lineRule="auto"/>
        <w:jc w:val="center"/>
        <w:rPr>
          <w:rFonts w:ascii="Bookman Old Style" w:eastAsia="Bookman Old Style" w:hAnsi="Bookman Old Style" w:cs="Bookman Old Style"/>
          <w:sz w:val="32"/>
          <w:szCs w:val="32"/>
        </w:rPr>
      </w:pPr>
    </w:p>
    <w:p w14:paraId="0D2D2CBA" w14:textId="77777777" w:rsidR="0009740A" w:rsidRDefault="0009740A">
      <w:pPr>
        <w:spacing w:line="480" w:lineRule="auto"/>
        <w:jc w:val="center"/>
        <w:rPr>
          <w:rFonts w:ascii="Bookman Old Style" w:eastAsia="Bookman Old Style" w:hAnsi="Bookman Old Style" w:cs="Bookman Old Style"/>
          <w:sz w:val="32"/>
          <w:szCs w:val="32"/>
        </w:rPr>
      </w:pPr>
    </w:p>
    <w:p w14:paraId="1919A36E" w14:textId="77777777" w:rsidR="0009740A" w:rsidRDefault="0009740A">
      <w:pPr>
        <w:spacing w:line="480" w:lineRule="auto"/>
        <w:jc w:val="center"/>
        <w:rPr>
          <w:rFonts w:ascii="Bookman Old Style" w:eastAsia="Bookman Old Style" w:hAnsi="Bookman Old Style" w:cs="Bookman Old Style"/>
          <w:sz w:val="32"/>
          <w:szCs w:val="32"/>
        </w:rPr>
      </w:pPr>
    </w:p>
    <w:p w14:paraId="0A463B8F" w14:textId="49F496CD" w:rsidR="0009740A" w:rsidRDefault="0009740A">
      <w:pPr>
        <w:spacing w:line="480" w:lineRule="auto"/>
        <w:jc w:val="center"/>
        <w:rPr>
          <w:rFonts w:ascii="Bookman Old Style" w:eastAsia="Bookman Old Style" w:hAnsi="Bookman Old Style" w:cs="Bookman Old Style"/>
          <w:sz w:val="32"/>
          <w:szCs w:val="32"/>
        </w:rPr>
        <w:sectPr w:rsidR="0009740A">
          <w:footerReference w:type="default" r:id="rId12"/>
          <w:pgSz w:w="11906" w:h="16838"/>
          <w:pgMar w:top="1440" w:right="1440" w:bottom="1440" w:left="1440" w:header="720" w:footer="720" w:gutter="0"/>
          <w:pgNumType w:start="1"/>
          <w:cols w:space="720"/>
        </w:sectPr>
      </w:pPr>
    </w:p>
    <w:p w14:paraId="43679DFD" w14:textId="77777777" w:rsidR="00097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1E149AB" w14:textId="53BA89D9" w:rsidR="0009740A" w:rsidRDefault="00000000" w:rsidP="00EB1BF7">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7F637E9A" w14:textId="15CF961E" w:rsidR="00340E04" w:rsidRDefault="00EB1BF7" w:rsidP="00340E04">
      <w:pPr>
        <w:pStyle w:val="ListParagraph"/>
        <w:numPr>
          <w:ilvl w:val="1"/>
          <w:numId w:val="2"/>
        </w:numPr>
        <w:spacing w:line="480" w:lineRule="auto"/>
        <w:rPr>
          <w:rFonts w:eastAsia="Times New Roman"/>
          <w:b/>
          <w:sz w:val="36"/>
          <w:szCs w:val="36"/>
        </w:rPr>
      </w:pPr>
      <w:r w:rsidRPr="00EB1BF7">
        <w:rPr>
          <w:rFonts w:eastAsia="Times New Roman"/>
          <w:b/>
          <w:sz w:val="36"/>
          <w:szCs w:val="36"/>
        </w:rPr>
        <w:t>What is MALWARE?</w:t>
      </w:r>
    </w:p>
    <w:p w14:paraId="57BEC25B" w14:textId="69C9780F" w:rsidR="009535BD" w:rsidRDefault="009535BD" w:rsidP="009535BD">
      <w:pPr>
        <w:spacing w:line="480" w:lineRule="auto"/>
        <w:rPr>
          <w:rFonts w:ascii="Times New Roman" w:hAnsi="Times New Roman" w:cs="Times New Roman"/>
          <w:sz w:val="24"/>
          <w:szCs w:val="24"/>
        </w:rPr>
      </w:pPr>
      <w:r w:rsidRPr="009535BD">
        <w:rPr>
          <w:rFonts w:ascii="Times New Roman" w:hAnsi="Times New Roman" w:cs="Times New Roman"/>
          <w:sz w:val="24"/>
          <w:szCs w:val="24"/>
        </w:rPr>
        <w:t>Malware is a program designed to gain access to computer systems, normally for the benefit of some third party, without the user’s permission. Malware includes computer viruses, worms, Trojan horses, ransomware, spyware</w:t>
      </w:r>
      <w:r w:rsidR="0031459D">
        <w:rPr>
          <w:rFonts w:ascii="Times New Roman" w:hAnsi="Times New Roman" w:cs="Times New Roman"/>
          <w:sz w:val="24"/>
          <w:szCs w:val="24"/>
        </w:rPr>
        <w:t>,</w:t>
      </w:r>
      <w:r w:rsidRPr="009535BD">
        <w:rPr>
          <w:rFonts w:ascii="Times New Roman" w:hAnsi="Times New Roman" w:cs="Times New Roman"/>
          <w:sz w:val="24"/>
          <w:szCs w:val="24"/>
        </w:rPr>
        <w:t xml:space="preserve"> and other malicious programs</w:t>
      </w:r>
      <w:r>
        <w:rPr>
          <w:rFonts w:ascii="Times New Roman" w:hAnsi="Times New Roman" w:cs="Times New Roman"/>
          <w:sz w:val="24"/>
          <w:szCs w:val="24"/>
        </w:rPr>
        <w:t>.</w:t>
      </w:r>
    </w:p>
    <w:p w14:paraId="01E0BBA9" w14:textId="77777777" w:rsidR="00BB77CE" w:rsidRDefault="00BB77CE" w:rsidP="009535BD">
      <w:pPr>
        <w:spacing w:line="480" w:lineRule="auto"/>
        <w:rPr>
          <w:rFonts w:ascii="Times New Roman" w:hAnsi="Times New Roman" w:cs="Times New Roman"/>
          <w:sz w:val="24"/>
          <w:szCs w:val="24"/>
        </w:rPr>
      </w:pPr>
    </w:p>
    <w:p w14:paraId="72F8DD0E" w14:textId="77777777" w:rsidR="00EB142D" w:rsidRDefault="009535BD" w:rsidP="00EB142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various type types of </w:t>
      </w:r>
      <w:proofErr w:type="gramStart"/>
      <w:r>
        <w:rPr>
          <w:rFonts w:ascii="Times New Roman" w:hAnsi="Times New Roman" w:cs="Times New Roman"/>
          <w:sz w:val="24"/>
          <w:szCs w:val="24"/>
        </w:rPr>
        <w:t>malware:-</w:t>
      </w:r>
      <w:proofErr w:type="gramEnd"/>
    </w:p>
    <w:p w14:paraId="2CA26E43" w14:textId="5E9AC809" w:rsidR="00EB1BF7" w:rsidRPr="00EB142D" w:rsidRDefault="00BB77CE" w:rsidP="00EB142D">
      <w:pPr>
        <w:pStyle w:val="ListParagraph"/>
        <w:numPr>
          <w:ilvl w:val="0"/>
          <w:numId w:val="3"/>
        </w:numPr>
        <w:spacing w:line="480" w:lineRule="auto"/>
      </w:pPr>
      <w:r w:rsidRPr="00EB142D">
        <w:rPr>
          <w:rFonts w:eastAsia="Times New Roman"/>
          <w:b/>
        </w:rPr>
        <w:t>Viruses</w:t>
      </w:r>
    </w:p>
    <w:p w14:paraId="17DEC2E7" w14:textId="29950E0C" w:rsidR="00BB77CE" w:rsidRDefault="00BB77CE" w:rsidP="00BB77CE">
      <w:pPr>
        <w:pStyle w:val="ListParagraph"/>
        <w:numPr>
          <w:ilvl w:val="0"/>
          <w:numId w:val="3"/>
        </w:numPr>
        <w:spacing w:line="480" w:lineRule="auto"/>
        <w:rPr>
          <w:rFonts w:eastAsia="Times New Roman"/>
          <w:b/>
        </w:rPr>
      </w:pPr>
      <w:r>
        <w:rPr>
          <w:rFonts w:eastAsia="Times New Roman"/>
          <w:b/>
        </w:rPr>
        <w:t>Worms</w:t>
      </w:r>
    </w:p>
    <w:p w14:paraId="34A624DD" w14:textId="15E74583" w:rsidR="00BB77CE" w:rsidRDefault="00BB77CE" w:rsidP="00BB77CE">
      <w:pPr>
        <w:pStyle w:val="ListParagraph"/>
        <w:numPr>
          <w:ilvl w:val="0"/>
          <w:numId w:val="3"/>
        </w:numPr>
        <w:spacing w:line="480" w:lineRule="auto"/>
        <w:rPr>
          <w:rFonts w:eastAsia="Times New Roman"/>
          <w:b/>
        </w:rPr>
      </w:pPr>
      <w:r>
        <w:rPr>
          <w:rFonts w:eastAsia="Times New Roman"/>
          <w:b/>
        </w:rPr>
        <w:t>Spywares</w:t>
      </w:r>
    </w:p>
    <w:p w14:paraId="2981C196" w14:textId="5E9D7C91" w:rsidR="00BB77CE" w:rsidRDefault="00BB77CE" w:rsidP="00BB77CE">
      <w:pPr>
        <w:pStyle w:val="ListParagraph"/>
        <w:numPr>
          <w:ilvl w:val="0"/>
          <w:numId w:val="3"/>
        </w:numPr>
        <w:spacing w:line="480" w:lineRule="auto"/>
        <w:rPr>
          <w:rFonts w:eastAsia="Times New Roman"/>
          <w:b/>
        </w:rPr>
      </w:pPr>
      <w:r>
        <w:rPr>
          <w:rFonts w:eastAsia="Times New Roman"/>
          <w:b/>
        </w:rPr>
        <w:t>Trojan Horse</w:t>
      </w:r>
    </w:p>
    <w:p w14:paraId="5AC0BB1D" w14:textId="5A3C160F" w:rsidR="00BB77CE" w:rsidRDefault="00BB77CE" w:rsidP="00BB77CE">
      <w:pPr>
        <w:pStyle w:val="ListParagraph"/>
        <w:numPr>
          <w:ilvl w:val="0"/>
          <w:numId w:val="3"/>
        </w:numPr>
        <w:spacing w:line="480" w:lineRule="auto"/>
        <w:rPr>
          <w:rFonts w:eastAsia="Times New Roman"/>
          <w:b/>
        </w:rPr>
      </w:pPr>
      <w:r>
        <w:rPr>
          <w:rFonts w:eastAsia="Times New Roman"/>
          <w:b/>
        </w:rPr>
        <w:t>Logic Bomb</w:t>
      </w:r>
    </w:p>
    <w:p w14:paraId="4E271C15" w14:textId="253F636E" w:rsidR="00BB77CE" w:rsidRDefault="00BB77CE" w:rsidP="00BB77CE">
      <w:pPr>
        <w:pStyle w:val="ListParagraph"/>
        <w:numPr>
          <w:ilvl w:val="0"/>
          <w:numId w:val="3"/>
        </w:numPr>
        <w:spacing w:line="480" w:lineRule="auto"/>
        <w:rPr>
          <w:rFonts w:eastAsia="Times New Roman"/>
          <w:b/>
        </w:rPr>
      </w:pPr>
      <w:r>
        <w:rPr>
          <w:rFonts w:eastAsia="Times New Roman"/>
          <w:b/>
        </w:rPr>
        <w:t>Ransomware</w:t>
      </w:r>
    </w:p>
    <w:p w14:paraId="0BD62983" w14:textId="63F83E92" w:rsidR="00BB77CE" w:rsidRDefault="00BB77CE" w:rsidP="00BB77CE">
      <w:pPr>
        <w:pStyle w:val="ListParagraph"/>
        <w:numPr>
          <w:ilvl w:val="0"/>
          <w:numId w:val="3"/>
        </w:numPr>
        <w:spacing w:line="480" w:lineRule="auto"/>
        <w:rPr>
          <w:rFonts w:eastAsia="Times New Roman"/>
          <w:b/>
        </w:rPr>
      </w:pPr>
      <w:r>
        <w:rPr>
          <w:rFonts w:eastAsia="Times New Roman"/>
          <w:b/>
        </w:rPr>
        <w:t>Rootkit</w:t>
      </w:r>
    </w:p>
    <w:p w14:paraId="458558DB" w14:textId="488D4EB6" w:rsidR="00BB77CE" w:rsidRDefault="00BB77CE" w:rsidP="00BB77CE">
      <w:pPr>
        <w:pStyle w:val="ListParagraph"/>
        <w:numPr>
          <w:ilvl w:val="0"/>
          <w:numId w:val="3"/>
        </w:numPr>
        <w:spacing w:line="480" w:lineRule="auto"/>
        <w:rPr>
          <w:rFonts w:eastAsia="Times New Roman"/>
          <w:b/>
        </w:rPr>
      </w:pPr>
      <w:r>
        <w:rPr>
          <w:rFonts w:eastAsia="Times New Roman"/>
          <w:b/>
        </w:rPr>
        <w:t>Keylogger</w:t>
      </w:r>
    </w:p>
    <w:p w14:paraId="701172E2" w14:textId="508D8AA5" w:rsidR="00EB142D" w:rsidRDefault="00EB142D" w:rsidP="00EB142D">
      <w:pPr>
        <w:spacing w:line="480" w:lineRule="auto"/>
        <w:rPr>
          <w:rFonts w:ascii="Times New Roman" w:eastAsia="Times New Roman" w:hAnsi="Times New Roman" w:cs="Times New Roman"/>
          <w:b/>
          <w:sz w:val="24"/>
          <w:szCs w:val="24"/>
        </w:rPr>
      </w:pPr>
    </w:p>
    <w:p w14:paraId="610CB5A1" w14:textId="3AAA4C2E" w:rsidR="00EB142D" w:rsidRDefault="00EB142D" w:rsidP="00EB142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Depending on the type of malware and its goal</w:t>
      </w:r>
      <w:r w:rsidR="00591F58">
        <w:rPr>
          <w:rFonts w:ascii="Times New Roman" w:eastAsia="Times New Roman" w:hAnsi="Times New Roman" w:cs="Times New Roman"/>
          <w:bCs/>
          <w:sz w:val="24"/>
          <w:szCs w:val="24"/>
        </w:rPr>
        <w:t>, the</w:t>
      </w:r>
      <w:r>
        <w:rPr>
          <w:rFonts w:ascii="Times New Roman" w:eastAsia="Times New Roman" w:hAnsi="Times New Roman" w:cs="Times New Roman"/>
          <w:bCs/>
          <w:sz w:val="24"/>
          <w:szCs w:val="24"/>
        </w:rPr>
        <w:t xml:space="preserve"> effect can be benign or mild, and sometimes very dangerous or disastrous. Malware is one of the most serious security threats on the Internet nowadays.</w:t>
      </w:r>
    </w:p>
    <w:p w14:paraId="4AD6719E" w14:textId="77777777" w:rsidR="00EB142D" w:rsidRPr="00EB142D" w:rsidRDefault="00EB142D" w:rsidP="00EB142D">
      <w:pPr>
        <w:spacing w:line="480" w:lineRule="auto"/>
        <w:rPr>
          <w:rFonts w:ascii="Times New Roman" w:eastAsia="Times New Roman" w:hAnsi="Times New Roman" w:cs="Times New Roman"/>
          <w:bCs/>
          <w:sz w:val="24"/>
          <w:szCs w:val="24"/>
        </w:rPr>
      </w:pPr>
    </w:p>
    <w:p w14:paraId="3754EC0E" w14:textId="4493CABD" w:rsidR="00EB142D" w:rsidRPr="00EB142D" w:rsidRDefault="00EB142D" w:rsidP="00EB142D">
      <w:pPr>
        <w:spacing w:line="480" w:lineRule="auto"/>
        <w:ind w:left="360"/>
        <w:rPr>
          <w:rFonts w:eastAsia="Times New Roman"/>
          <w:b/>
        </w:rPr>
      </w:pPr>
      <w:r>
        <w:rPr>
          <w:rFonts w:eastAsia="Times New Roman"/>
          <w:b/>
          <w:noProof/>
        </w:rPr>
        <w:lastRenderedPageBreak/>
        <w:drawing>
          <wp:inline distT="0" distB="0" distL="0" distR="0" wp14:anchorId="74D59DDB" wp14:editId="4CF75BE5">
            <wp:extent cx="5074920" cy="2684209"/>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1899" cy="2693189"/>
                    </a:xfrm>
                    <a:prstGeom prst="rect">
                      <a:avLst/>
                    </a:prstGeom>
                  </pic:spPr>
                </pic:pic>
              </a:graphicData>
            </a:graphic>
          </wp:inline>
        </w:drawing>
      </w:r>
    </w:p>
    <w:p w14:paraId="51E2CE9C" w14:textId="7C2E9F50" w:rsidR="00EB1BF7" w:rsidRDefault="00EB142D" w:rsidP="00EB142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 xml:space="preserve">Fig 1.1 Types of </w:t>
      </w:r>
      <w:proofErr w:type="gramStart"/>
      <w:r>
        <w:rPr>
          <w:rFonts w:ascii="Times New Roman" w:eastAsia="Times New Roman" w:hAnsi="Times New Roman" w:cs="Times New Roman"/>
          <w:b/>
          <w:sz w:val="24"/>
          <w:szCs w:val="24"/>
        </w:rPr>
        <w:t>malware</w:t>
      </w:r>
      <w:proofErr w:type="gramEnd"/>
      <w:r>
        <w:rPr>
          <w:rFonts w:ascii="Times New Roman" w:eastAsia="Times New Roman" w:hAnsi="Times New Roman" w:cs="Times New Roman"/>
          <w:b/>
          <w:sz w:val="24"/>
          <w:szCs w:val="24"/>
        </w:rPr>
        <w:t xml:space="preserve"> </w:t>
      </w:r>
    </w:p>
    <w:p w14:paraId="085A0CDB" w14:textId="50CFF472" w:rsidR="00EB142D" w:rsidRDefault="00EB142D" w:rsidP="00EB142D">
      <w:pPr>
        <w:spacing w:line="480" w:lineRule="auto"/>
        <w:rPr>
          <w:rFonts w:ascii="Times New Roman" w:eastAsia="Times New Roman" w:hAnsi="Times New Roman" w:cs="Times New Roman"/>
          <w:bCs/>
          <w:sz w:val="32"/>
          <w:szCs w:val="32"/>
        </w:rPr>
      </w:pPr>
    </w:p>
    <w:p w14:paraId="14F53E51" w14:textId="38EDF076" w:rsidR="00EB142D" w:rsidRDefault="00EB142D" w:rsidP="00EB142D">
      <w:pPr>
        <w:pStyle w:val="ListParagraph"/>
        <w:numPr>
          <w:ilvl w:val="1"/>
          <w:numId w:val="2"/>
        </w:numPr>
        <w:spacing w:line="480" w:lineRule="auto"/>
        <w:rPr>
          <w:rFonts w:eastAsia="Times New Roman"/>
          <w:b/>
          <w:sz w:val="36"/>
          <w:szCs w:val="36"/>
        </w:rPr>
      </w:pPr>
      <w:r w:rsidRPr="00EB142D">
        <w:rPr>
          <w:rFonts w:eastAsia="Times New Roman"/>
          <w:b/>
          <w:sz w:val="36"/>
          <w:szCs w:val="36"/>
        </w:rPr>
        <w:t xml:space="preserve">How </w:t>
      </w:r>
      <w:r>
        <w:rPr>
          <w:rFonts w:eastAsia="Times New Roman"/>
          <w:b/>
          <w:sz w:val="36"/>
          <w:szCs w:val="36"/>
        </w:rPr>
        <w:t xml:space="preserve">does </w:t>
      </w:r>
      <w:r w:rsidRPr="00EB142D">
        <w:rPr>
          <w:rFonts w:eastAsia="Times New Roman"/>
          <w:b/>
          <w:sz w:val="36"/>
          <w:szCs w:val="36"/>
        </w:rPr>
        <w:t xml:space="preserve">MALWARE Infect </w:t>
      </w:r>
      <w:r>
        <w:rPr>
          <w:rFonts w:eastAsia="Times New Roman"/>
          <w:b/>
          <w:sz w:val="36"/>
          <w:szCs w:val="36"/>
        </w:rPr>
        <w:t>your computer</w:t>
      </w:r>
      <w:r w:rsidRPr="00EB142D">
        <w:rPr>
          <w:rFonts w:eastAsia="Times New Roman"/>
          <w:b/>
          <w:sz w:val="36"/>
          <w:szCs w:val="36"/>
        </w:rPr>
        <w:t>?</w:t>
      </w:r>
    </w:p>
    <w:p w14:paraId="1B2EAE5E" w14:textId="7DE43380" w:rsidR="00EB142D" w:rsidRDefault="00EB142D" w:rsidP="00EB142D">
      <w:pPr>
        <w:spacing w:line="480" w:lineRule="auto"/>
        <w:ind w:left="1080"/>
        <w:rPr>
          <w:rFonts w:eastAsia="Times New Roman"/>
        </w:rPr>
      </w:pPr>
      <w:r>
        <w:rPr>
          <w:rFonts w:eastAsia="Times New Roman"/>
        </w:rPr>
        <w:t xml:space="preserve">There are various ways by which your machine can infect by </w:t>
      </w:r>
      <w:proofErr w:type="gramStart"/>
      <w:r>
        <w:rPr>
          <w:rFonts w:eastAsia="Times New Roman"/>
        </w:rPr>
        <w:t>malware</w:t>
      </w:r>
      <w:proofErr w:type="gramEnd"/>
      <w:r>
        <w:rPr>
          <w:rFonts w:eastAsia="Times New Roman"/>
        </w:rPr>
        <w:t xml:space="preserve"> but the common method is by</w:t>
      </w:r>
      <w:r w:rsidRPr="00EB142D">
        <w:rPr>
          <w:rFonts w:eastAsia="Times New Roman"/>
        </w:rPr>
        <w:t xml:space="preserve"> misleading users into clicking and installing a malicious program. When the installation is done this malicious program executes actions that the user didn’t intend to do </w:t>
      </w:r>
      <w:proofErr w:type="gramStart"/>
      <w:r w:rsidRPr="00EB142D">
        <w:rPr>
          <w:rFonts w:eastAsia="Times New Roman"/>
        </w:rPr>
        <w:t>like:-</w:t>
      </w:r>
      <w:proofErr w:type="gramEnd"/>
    </w:p>
    <w:p w14:paraId="4CDA77FE" w14:textId="171B66D5" w:rsidR="00EB142D" w:rsidRDefault="00EB142D" w:rsidP="00EB142D">
      <w:pPr>
        <w:pStyle w:val="ListParagraph"/>
        <w:numPr>
          <w:ilvl w:val="0"/>
          <w:numId w:val="5"/>
        </w:numPr>
        <w:spacing w:line="480" w:lineRule="auto"/>
        <w:rPr>
          <w:rFonts w:eastAsia="Times New Roman"/>
        </w:rPr>
      </w:pPr>
      <w:r>
        <w:rPr>
          <w:rFonts w:eastAsia="Times New Roman"/>
        </w:rPr>
        <w:t>Self-replication in different parts of a file system</w:t>
      </w:r>
    </w:p>
    <w:p w14:paraId="1144AF7C" w14:textId="3DB16E50" w:rsidR="00EB142D" w:rsidRDefault="00EB142D" w:rsidP="00EB142D">
      <w:pPr>
        <w:pStyle w:val="ListParagraph"/>
        <w:numPr>
          <w:ilvl w:val="0"/>
          <w:numId w:val="5"/>
        </w:numPr>
        <w:spacing w:line="480" w:lineRule="auto"/>
        <w:rPr>
          <w:rFonts w:eastAsia="Times New Roman"/>
        </w:rPr>
      </w:pPr>
      <w:r>
        <w:rPr>
          <w:rFonts w:eastAsia="Times New Roman"/>
        </w:rPr>
        <w:t xml:space="preserve">Installing programs that analyze your keystrokes and send this data to the person who developed that </w:t>
      </w:r>
      <w:proofErr w:type="gramStart"/>
      <w:r>
        <w:rPr>
          <w:rFonts w:eastAsia="Times New Roman"/>
        </w:rPr>
        <w:t>malware</w:t>
      </w:r>
      <w:proofErr w:type="gramEnd"/>
    </w:p>
    <w:p w14:paraId="5AE1BBD1" w14:textId="166A4245" w:rsidR="00EB142D" w:rsidRDefault="00EB142D" w:rsidP="00EB142D">
      <w:pPr>
        <w:pStyle w:val="ListParagraph"/>
        <w:numPr>
          <w:ilvl w:val="0"/>
          <w:numId w:val="5"/>
        </w:numPr>
        <w:spacing w:line="480" w:lineRule="auto"/>
        <w:rPr>
          <w:rFonts w:eastAsia="Times New Roman"/>
        </w:rPr>
      </w:pPr>
      <w:r>
        <w:rPr>
          <w:rFonts w:eastAsia="Times New Roman"/>
        </w:rPr>
        <w:t xml:space="preserve">Run in the </w:t>
      </w:r>
      <w:proofErr w:type="gramStart"/>
      <w:r>
        <w:rPr>
          <w:rFonts w:eastAsia="Times New Roman"/>
        </w:rPr>
        <w:t>background  to</w:t>
      </w:r>
      <w:proofErr w:type="gramEnd"/>
      <w:r>
        <w:rPr>
          <w:rFonts w:eastAsia="Times New Roman"/>
        </w:rPr>
        <w:t xml:space="preserve"> slow down or crash a computer</w:t>
      </w:r>
    </w:p>
    <w:p w14:paraId="057D0AFD" w14:textId="77777777" w:rsidR="00EB142D" w:rsidRDefault="00EB142D" w:rsidP="00EB142D">
      <w:pPr>
        <w:pStyle w:val="ListParagraph"/>
        <w:spacing w:line="480" w:lineRule="auto"/>
        <w:ind w:left="1800"/>
        <w:rPr>
          <w:rFonts w:eastAsia="Times New Roman"/>
        </w:rPr>
      </w:pPr>
    </w:p>
    <w:p w14:paraId="6562449B" w14:textId="16D30DE8" w:rsidR="00EB142D" w:rsidRDefault="00EB142D" w:rsidP="00EB142D">
      <w:pPr>
        <w:pStyle w:val="ListParagraph"/>
        <w:numPr>
          <w:ilvl w:val="1"/>
          <w:numId w:val="2"/>
        </w:numPr>
        <w:spacing w:line="480" w:lineRule="auto"/>
        <w:rPr>
          <w:rFonts w:eastAsia="Times New Roman"/>
          <w:b/>
          <w:sz w:val="36"/>
          <w:szCs w:val="36"/>
        </w:rPr>
      </w:pPr>
      <w:r w:rsidRPr="00EB142D">
        <w:rPr>
          <w:rFonts w:eastAsia="Times New Roman"/>
          <w:b/>
          <w:sz w:val="36"/>
          <w:szCs w:val="36"/>
        </w:rPr>
        <w:t>Problem statement</w:t>
      </w:r>
    </w:p>
    <w:p w14:paraId="41EBD6FA" w14:textId="4DAB086F" w:rsidR="00EB142D" w:rsidRPr="00EB142D" w:rsidRDefault="00EB142D" w:rsidP="00EB142D">
      <w:pPr>
        <w:pStyle w:val="ListParagraph"/>
        <w:spacing w:line="480" w:lineRule="auto"/>
        <w:rPr>
          <w:rFonts w:eastAsia="Times New Roman"/>
          <w:bCs w:val="0"/>
        </w:rPr>
      </w:pPr>
      <w:r>
        <w:rPr>
          <w:rFonts w:eastAsia="Times New Roman"/>
          <w:bCs w:val="0"/>
        </w:rPr>
        <w:t xml:space="preserve">As sophisticated malicious programs are increasing day by day to avoid this type of malware attack and </w:t>
      </w:r>
      <w:proofErr w:type="gramStart"/>
      <w:r>
        <w:rPr>
          <w:rFonts w:eastAsia="Times New Roman"/>
          <w:bCs w:val="0"/>
        </w:rPr>
        <w:t>data  breaches</w:t>
      </w:r>
      <w:proofErr w:type="gramEnd"/>
      <w:r>
        <w:rPr>
          <w:rFonts w:eastAsia="Times New Roman"/>
          <w:bCs w:val="0"/>
        </w:rPr>
        <w:t xml:space="preserve">  various machine learning models are introduced  to detect malicious files in a data </w:t>
      </w:r>
    </w:p>
    <w:p w14:paraId="31AFD521" w14:textId="7543B7B7" w:rsidR="00EB142D" w:rsidRPr="00EB142D" w:rsidRDefault="00EB142D" w:rsidP="00EB142D">
      <w:pPr>
        <w:spacing w:line="480" w:lineRule="auto"/>
        <w:rPr>
          <w:rFonts w:eastAsia="Times New Roman"/>
          <w:b/>
          <w:sz w:val="36"/>
          <w:szCs w:val="36"/>
        </w:rPr>
      </w:pPr>
      <w:proofErr w:type="gramStart"/>
      <w:r w:rsidRPr="00EB142D">
        <w:rPr>
          <w:rFonts w:eastAsia="Times New Roman"/>
          <w:b/>
          <w:sz w:val="36"/>
          <w:szCs w:val="36"/>
        </w:rPr>
        <w:lastRenderedPageBreak/>
        <w:t>1.</w:t>
      </w:r>
      <w:r>
        <w:rPr>
          <w:rFonts w:eastAsia="Times New Roman"/>
          <w:b/>
          <w:sz w:val="36"/>
          <w:szCs w:val="36"/>
        </w:rPr>
        <w:t xml:space="preserve">4 </w:t>
      </w:r>
      <w:r w:rsidRPr="00EB142D">
        <w:rPr>
          <w:rFonts w:eastAsia="Times New Roman"/>
          <w:b/>
          <w:sz w:val="36"/>
          <w:szCs w:val="36"/>
        </w:rPr>
        <w:t xml:space="preserve"> Objective</w:t>
      </w:r>
      <w:proofErr w:type="gramEnd"/>
    </w:p>
    <w:p w14:paraId="42774102" w14:textId="534A3340" w:rsidR="00EB142D" w:rsidRDefault="00EB142D" w:rsidP="00EB142D">
      <w:pPr>
        <w:pStyle w:val="ListParagraph"/>
        <w:spacing w:line="480" w:lineRule="auto"/>
        <w:rPr>
          <w:rFonts w:eastAsia="Times New Roman"/>
          <w:bCs w:val="0"/>
        </w:rPr>
      </w:pPr>
      <w:r>
        <w:rPr>
          <w:rFonts w:eastAsia="Times New Roman"/>
          <w:bCs w:val="0"/>
        </w:rPr>
        <w:t xml:space="preserve">In this project report, we examine how to apply machine learning algorithms to identify malware </w:t>
      </w:r>
      <w:proofErr w:type="gramStart"/>
      <w:r>
        <w:rPr>
          <w:rFonts w:eastAsia="Times New Roman"/>
          <w:bCs w:val="0"/>
        </w:rPr>
        <w:t>in a given</w:t>
      </w:r>
      <w:proofErr w:type="gramEnd"/>
      <w:r>
        <w:rPr>
          <w:rFonts w:eastAsia="Times New Roman"/>
          <w:bCs w:val="0"/>
        </w:rPr>
        <w:t xml:space="preserve"> sample of files. To </w:t>
      </w:r>
      <w:proofErr w:type="gramStart"/>
      <w:r>
        <w:rPr>
          <w:rFonts w:eastAsia="Times New Roman"/>
          <w:bCs w:val="0"/>
        </w:rPr>
        <w:t>validate  the</w:t>
      </w:r>
      <w:proofErr w:type="gramEnd"/>
      <w:r>
        <w:rPr>
          <w:rFonts w:eastAsia="Times New Roman"/>
          <w:bCs w:val="0"/>
        </w:rPr>
        <w:t xml:space="preserve"> malware identification technique through machine learning  which can achieve high accuracy with a low false positive rate</w:t>
      </w:r>
    </w:p>
    <w:p w14:paraId="6A45EB4B" w14:textId="0688655A" w:rsidR="00EB142D" w:rsidRDefault="00591F58" w:rsidP="00EB142D">
      <w:pPr>
        <w:pStyle w:val="ListParagraph"/>
        <w:spacing w:line="480" w:lineRule="auto"/>
        <w:rPr>
          <w:rFonts w:eastAsia="Times New Roman"/>
          <w:bCs w:val="0"/>
        </w:rPr>
      </w:pPr>
      <w:r>
        <w:rPr>
          <w:rFonts w:eastAsia="Times New Roman"/>
          <w:bCs w:val="0"/>
        </w:rPr>
        <w:t>This report</w:t>
      </w:r>
      <w:r w:rsidR="00EB142D">
        <w:rPr>
          <w:rFonts w:eastAsia="Times New Roman"/>
          <w:bCs w:val="0"/>
        </w:rPr>
        <w:t xml:space="preserve"> will present a project that uses machine algorithms to detect malware samples in the data set.</w:t>
      </w:r>
    </w:p>
    <w:p w14:paraId="02FA241B" w14:textId="5147D7B4" w:rsidR="00EB142D" w:rsidRDefault="00EB142D" w:rsidP="00EB142D">
      <w:pPr>
        <w:pStyle w:val="ListParagraph"/>
        <w:spacing w:line="480" w:lineRule="auto"/>
        <w:rPr>
          <w:rFonts w:eastAsia="Times New Roman"/>
          <w:bCs w:val="0"/>
        </w:rPr>
      </w:pPr>
    </w:p>
    <w:p w14:paraId="3B125518" w14:textId="47EECE8C" w:rsidR="00EB142D" w:rsidRDefault="00EB142D" w:rsidP="00EB142D">
      <w:pPr>
        <w:pStyle w:val="ListParagraph"/>
        <w:numPr>
          <w:ilvl w:val="1"/>
          <w:numId w:val="8"/>
        </w:numPr>
        <w:spacing w:line="480" w:lineRule="auto"/>
        <w:rPr>
          <w:rFonts w:eastAsia="Times New Roman"/>
          <w:b/>
        </w:rPr>
      </w:pPr>
      <w:r w:rsidRPr="00EB142D">
        <w:rPr>
          <w:rFonts w:eastAsia="Times New Roman"/>
          <w:b/>
          <w:sz w:val="36"/>
          <w:szCs w:val="36"/>
        </w:rPr>
        <w:t xml:space="preserve">  Roadmap </w:t>
      </w:r>
      <w:r w:rsidRPr="00EB142D">
        <w:rPr>
          <w:rFonts w:eastAsia="Times New Roman"/>
          <w:b/>
        </w:rPr>
        <w:t xml:space="preserve"> </w:t>
      </w:r>
    </w:p>
    <w:p w14:paraId="4D0D3C99" w14:textId="6DAC0A16" w:rsidR="00EB142D" w:rsidRDefault="00EB142D" w:rsidP="00EB142D">
      <w:pPr>
        <w:pStyle w:val="ListParagraph"/>
        <w:spacing w:line="480" w:lineRule="auto"/>
        <w:ind w:left="456"/>
        <w:rPr>
          <w:rFonts w:eastAsia="Times New Roman"/>
          <w:bCs w:val="0"/>
        </w:rPr>
      </w:pPr>
      <w:r>
        <w:rPr>
          <w:rFonts w:eastAsia="Times New Roman"/>
          <w:bCs w:val="0"/>
        </w:rPr>
        <w:t>The malware detection project is a great example of how to apply machine learning algorithms to detect malware in a data set. Additionally, the project can be extended and modified in various ways to suit different needs and applications.</w:t>
      </w:r>
    </w:p>
    <w:p w14:paraId="7C0BF250" w14:textId="715BDEDF" w:rsidR="00EB142D" w:rsidRDefault="00EB142D" w:rsidP="00EB142D">
      <w:pPr>
        <w:pStyle w:val="ListParagraph"/>
        <w:spacing w:line="480" w:lineRule="auto"/>
        <w:ind w:left="456"/>
        <w:rPr>
          <w:rFonts w:eastAsia="Times New Roman"/>
          <w:bCs w:val="0"/>
        </w:rPr>
      </w:pPr>
    </w:p>
    <w:p w14:paraId="3C4673B7" w14:textId="60FD05C3" w:rsidR="003871BE" w:rsidRDefault="00EB142D" w:rsidP="003871BE">
      <w:pPr>
        <w:pStyle w:val="ListParagraph"/>
        <w:spacing w:line="480" w:lineRule="auto"/>
        <w:ind w:left="456"/>
        <w:rPr>
          <w:rFonts w:eastAsia="Times New Roman"/>
          <w:bCs w:val="0"/>
        </w:rPr>
      </w:pPr>
      <w:proofErr w:type="gramStart"/>
      <w:r>
        <w:rPr>
          <w:rFonts w:eastAsia="Times New Roman"/>
          <w:bCs w:val="0"/>
        </w:rPr>
        <w:t>Overall</w:t>
      </w:r>
      <w:proofErr w:type="gramEnd"/>
      <w:r>
        <w:rPr>
          <w:rFonts w:eastAsia="Times New Roman"/>
          <w:bCs w:val="0"/>
        </w:rPr>
        <w:t xml:space="preserve"> this report will provide a comprehensive overview of the project malware detection using machine learning, including the theory, software, and results, as well as potential application and future work</w:t>
      </w:r>
      <w:r w:rsidR="003871BE">
        <w:rPr>
          <w:rFonts w:eastAsia="Times New Roman"/>
          <w:bCs w:val="0"/>
        </w:rPr>
        <w:br w:type="page"/>
      </w:r>
    </w:p>
    <w:p w14:paraId="3C57CBD9" w14:textId="4D969092" w:rsidR="0009740A" w:rsidRPr="003871BE" w:rsidRDefault="00000000" w:rsidP="003871BE">
      <w:pPr>
        <w:spacing w:line="480" w:lineRule="auto"/>
        <w:rPr>
          <w:rFonts w:eastAsia="Times New Roman"/>
          <w:sz w:val="24"/>
          <w:szCs w:val="24"/>
        </w:rPr>
      </w:pPr>
      <w:r w:rsidRPr="003871BE">
        <w:rPr>
          <w:rFonts w:eastAsia="Times New Roman"/>
          <w:b/>
          <w:sz w:val="32"/>
          <w:szCs w:val="32"/>
        </w:rPr>
        <w:lastRenderedPageBreak/>
        <w:t>Chapter 2</w:t>
      </w:r>
    </w:p>
    <w:p w14:paraId="0F342132" w14:textId="1A5A2F75" w:rsidR="0009740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F4542F5" w14:textId="0049E05C" w:rsidR="002057D7" w:rsidRPr="002057D7" w:rsidRDefault="002057D7">
      <w:pPr>
        <w:spacing w:line="480" w:lineRule="auto"/>
        <w:jc w:val="both"/>
        <w:rPr>
          <w:rFonts w:ascii="Times New Roman" w:hAnsi="Times New Roman" w:cs="Times New Roman"/>
          <w:sz w:val="28"/>
          <w:szCs w:val="28"/>
          <w:u w:val="single"/>
        </w:rPr>
      </w:pPr>
      <w:r>
        <w:rPr>
          <w:rFonts w:ascii="Times New Roman" w:eastAsia="Times New Roman" w:hAnsi="Times New Roman" w:cs="Times New Roman"/>
          <w:b/>
          <w:sz w:val="32"/>
          <w:szCs w:val="32"/>
        </w:rPr>
        <w:t xml:space="preserve">1.  </w:t>
      </w:r>
      <w:r w:rsidRPr="002057D7">
        <w:t xml:space="preserve"> </w:t>
      </w:r>
      <w:hyperlink r:id="rId14" w:history="1">
        <w:proofErr w:type="spellStart"/>
        <w:r w:rsidRPr="002057D7">
          <w:rPr>
            <w:rStyle w:val="Hyperlink"/>
            <w:rFonts w:ascii="Times New Roman" w:hAnsi="Times New Roman" w:cs="Times New Roman"/>
            <w:color w:val="auto"/>
            <w:sz w:val="24"/>
            <w:szCs w:val="24"/>
            <w:u w:val="none"/>
            <w:shd w:val="clear" w:color="auto" w:fill="FFFFFF"/>
          </w:rPr>
          <w:t>Dragoş</w:t>
        </w:r>
        <w:proofErr w:type="spellEnd"/>
        <w:r w:rsidRPr="002057D7">
          <w:rPr>
            <w:rStyle w:val="Hyperlink"/>
            <w:rFonts w:ascii="Times New Roman" w:hAnsi="Times New Roman" w:cs="Times New Roman"/>
            <w:color w:val="auto"/>
            <w:sz w:val="24"/>
            <w:szCs w:val="24"/>
            <w:u w:val="none"/>
            <w:shd w:val="clear" w:color="auto" w:fill="FFFFFF"/>
          </w:rPr>
          <w:t xml:space="preserve"> </w:t>
        </w:r>
        <w:proofErr w:type="spellStart"/>
        <w:r w:rsidRPr="002057D7">
          <w:rPr>
            <w:rStyle w:val="Hyperlink"/>
            <w:rFonts w:ascii="Times New Roman" w:hAnsi="Times New Roman" w:cs="Times New Roman"/>
            <w:color w:val="auto"/>
            <w:sz w:val="24"/>
            <w:szCs w:val="24"/>
            <w:u w:val="none"/>
            <w:shd w:val="clear" w:color="auto" w:fill="FFFFFF"/>
          </w:rPr>
          <w:t>Gavrilu</w:t>
        </w:r>
        <w:r w:rsidRPr="002057D7">
          <w:rPr>
            <w:rStyle w:val="Hyperlink"/>
            <w:rFonts w:ascii="Times New Roman" w:hAnsi="Times New Roman" w:cs="Times New Roman"/>
            <w:color w:val="auto"/>
            <w:sz w:val="27"/>
            <w:szCs w:val="27"/>
            <w:u w:val="none"/>
            <w:shd w:val="clear" w:color="auto" w:fill="FFFFFF"/>
          </w:rPr>
          <w:t>ţ</w:t>
        </w:r>
        <w:proofErr w:type="spellEnd"/>
      </w:hyperlink>
      <w:r>
        <w:rPr>
          <w:rFonts w:ascii="Times New Roman" w:hAnsi="Times New Roman" w:cs="Times New Roman"/>
        </w:rPr>
        <w:t xml:space="preserve"> ,</w:t>
      </w:r>
      <w:hyperlink r:id="rId15" w:history="1">
        <w:r w:rsidRPr="002057D7">
          <w:rPr>
            <w:rStyle w:val="Hyperlink"/>
            <w:rFonts w:ascii="Times New Roman" w:hAnsi="Times New Roman" w:cs="Times New Roman"/>
            <w:color w:val="auto"/>
            <w:sz w:val="24"/>
            <w:szCs w:val="24"/>
            <w:u w:val="none"/>
            <w:shd w:val="clear" w:color="auto" w:fill="FFFFFF"/>
          </w:rPr>
          <w:t>Mihai</w:t>
        </w:r>
        <w:r w:rsidRPr="002057D7">
          <w:rPr>
            <w:rStyle w:val="Hyperlink"/>
            <w:rFonts w:ascii="Times New Roman" w:hAnsi="Times New Roman" w:cs="Times New Roman"/>
            <w:color w:val="auto"/>
            <w:sz w:val="24"/>
            <w:szCs w:val="24"/>
            <w:shd w:val="clear" w:color="auto" w:fill="FFFFFF"/>
          </w:rPr>
          <w:t xml:space="preserve"> </w:t>
        </w:r>
        <w:proofErr w:type="spellStart"/>
        <w:r w:rsidRPr="002057D7">
          <w:rPr>
            <w:rStyle w:val="Hyperlink"/>
            <w:rFonts w:ascii="Times New Roman" w:hAnsi="Times New Roman" w:cs="Times New Roman"/>
            <w:color w:val="auto"/>
            <w:sz w:val="24"/>
            <w:szCs w:val="24"/>
            <w:u w:val="none"/>
            <w:shd w:val="clear" w:color="auto" w:fill="FFFFFF"/>
          </w:rPr>
          <w:t>Cimpoeşu</w:t>
        </w:r>
        <w:proofErr w:type="spellEnd"/>
      </w:hyperlink>
      <w:r>
        <w:rPr>
          <w:rFonts w:ascii="Times New Roman" w:hAnsi="Times New Roman" w:cs="Times New Roman"/>
          <w:sz w:val="24"/>
          <w:szCs w:val="24"/>
        </w:rPr>
        <w:t>,</w:t>
      </w:r>
      <w:r w:rsidRPr="002057D7">
        <w:t xml:space="preserve"> </w:t>
      </w:r>
      <w:hyperlink r:id="rId16" w:history="1">
        <w:r w:rsidRPr="002057D7">
          <w:rPr>
            <w:rStyle w:val="Hyperlink"/>
            <w:rFonts w:ascii="Times New Roman" w:hAnsi="Times New Roman" w:cs="Times New Roman"/>
            <w:color w:val="auto"/>
            <w:sz w:val="24"/>
            <w:szCs w:val="24"/>
            <w:u w:val="none"/>
            <w:shd w:val="clear" w:color="auto" w:fill="FFFFFF"/>
          </w:rPr>
          <w:t>Dan</w:t>
        </w:r>
        <w:r w:rsidRPr="002057D7">
          <w:rPr>
            <w:rStyle w:val="Hyperlink"/>
            <w:rFonts w:ascii="Times New Roman" w:hAnsi="Times New Roman" w:cs="Times New Roman"/>
            <w:color w:val="auto"/>
            <w:sz w:val="24"/>
            <w:szCs w:val="24"/>
            <w:shd w:val="clear" w:color="auto" w:fill="FFFFFF"/>
          </w:rPr>
          <w:t xml:space="preserve"> </w:t>
        </w:r>
        <w:r w:rsidRPr="002057D7">
          <w:rPr>
            <w:rStyle w:val="Hyperlink"/>
            <w:rFonts w:ascii="Times New Roman" w:hAnsi="Times New Roman" w:cs="Times New Roman"/>
            <w:color w:val="auto"/>
            <w:sz w:val="24"/>
            <w:szCs w:val="24"/>
            <w:u w:val="none"/>
            <w:shd w:val="clear" w:color="auto" w:fill="FFFFFF"/>
          </w:rPr>
          <w:t>Anton</w:t>
        </w:r>
      </w:hyperlink>
      <w:r>
        <w:rPr>
          <w:rFonts w:ascii="Times New Roman" w:hAnsi="Times New Roman" w:cs="Times New Roman"/>
          <w:sz w:val="24"/>
          <w:szCs w:val="24"/>
        </w:rPr>
        <w:t>,</w:t>
      </w:r>
      <w:r w:rsidRPr="002057D7">
        <w:rPr>
          <w:sz w:val="24"/>
          <w:szCs w:val="24"/>
        </w:rPr>
        <w:t xml:space="preserve"> </w:t>
      </w:r>
      <w:hyperlink r:id="rId17" w:history="1">
        <w:proofErr w:type="spellStart"/>
        <w:r w:rsidRPr="002057D7">
          <w:rPr>
            <w:rStyle w:val="Hyperlink"/>
            <w:rFonts w:ascii="Times New Roman" w:hAnsi="Times New Roman" w:cs="Times New Roman"/>
            <w:color w:val="auto"/>
            <w:sz w:val="24"/>
            <w:szCs w:val="24"/>
            <w:u w:val="none"/>
            <w:shd w:val="clear" w:color="auto" w:fill="FFFFFF"/>
          </w:rPr>
          <w:t>Liviu</w:t>
        </w:r>
        <w:proofErr w:type="spellEnd"/>
        <w:r w:rsidRPr="002057D7">
          <w:rPr>
            <w:rStyle w:val="Hyperlink"/>
            <w:rFonts w:ascii="Times New Roman" w:hAnsi="Times New Roman" w:cs="Times New Roman"/>
            <w:color w:val="auto"/>
            <w:sz w:val="24"/>
            <w:szCs w:val="24"/>
            <w:u w:val="none"/>
            <w:shd w:val="clear" w:color="auto" w:fill="FFFFFF"/>
          </w:rPr>
          <w:t xml:space="preserve"> </w:t>
        </w:r>
        <w:proofErr w:type="spellStart"/>
        <w:r w:rsidRPr="002057D7">
          <w:rPr>
            <w:rStyle w:val="Hyperlink"/>
            <w:rFonts w:ascii="Times New Roman" w:hAnsi="Times New Roman" w:cs="Times New Roman"/>
            <w:color w:val="auto"/>
            <w:sz w:val="24"/>
            <w:szCs w:val="24"/>
            <w:u w:val="none"/>
            <w:shd w:val="clear" w:color="auto" w:fill="FFFFFF"/>
          </w:rPr>
          <w:t>Ciortuz</w:t>
        </w:r>
        <w:proofErr w:type="spellEnd"/>
      </w:hyperlink>
      <w:r>
        <w:rPr>
          <w:rFonts w:ascii="Times New Roman" w:hAnsi="Times New Roman" w:cs="Times New Roman"/>
          <w:sz w:val="24"/>
          <w:szCs w:val="24"/>
        </w:rPr>
        <w:t xml:space="preserve"> “</w:t>
      </w:r>
      <w:r w:rsidRPr="002057D7">
        <w:rPr>
          <w:rFonts w:ascii="Times New Roman" w:hAnsi="Times New Roman" w:cs="Times New Roman"/>
          <w:b/>
          <w:bCs/>
          <w:sz w:val="24"/>
          <w:szCs w:val="24"/>
        </w:rPr>
        <w:t>Malware Detection using Machine Learnin</w:t>
      </w:r>
      <w:r>
        <w:rPr>
          <w:rFonts w:ascii="Times New Roman" w:hAnsi="Times New Roman" w:cs="Times New Roman"/>
          <w:b/>
          <w:bCs/>
          <w:sz w:val="24"/>
          <w:szCs w:val="24"/>
        </w:rPr>
        <w:t>g</w:t>
      </w:r>
      <w:r>
        <w:rPr>
          <w:rFonts w:ascii="Times New Roman" w:hAnsi="Times New Roman" w:cs="Times New Roman"/>
          <w:sz w:val="24"/>
          <w:szCs w:val="24"/>
        </w:rPr>
        <w:t>”[research paper]</w:t>
      </w:r>
    </w:p>
    <w:p w14:paraId="535E8DDE" w14:textId="7BE51FDA" w:rsidR="002057D7" w:rsidRPr="002057D7" w:rsidRDefault="00000000">
      <w:pPr>
        <w:spacing w:line="480" w:lineRule="auto"/>
        <w:jc w:val="both"/>
        <w:rPr>
          <w:rFonts w:ascii="Times New Roman" w:eastAsia="Times New Roman" w:hAnsi="Times New Roman" w:cs="Times New Roman"/>
          <w:bCs/>
          <w:sz w:val="24"/>
          <w:szCs w:val="24"/>
        </w:rPr>
      </w:pPr>
      <w:hyperlink r:id="rId18" w:history="1">
        <w:r w:rsidR="002057D7" w:rsidRPr="002057D7">
          <w:rPr>
            <w:rStyle w:val="Hyperlink"/>
            <w:rFonts w:ascii="Times New Roman" w:eastAsia="Times New Roman" w:hAnsi="Times New Roman" w:cs="Times New Roman"/>
            <w:bCs/>
            <w:color w:val="auto"/>
            <w:sz w:val="24"/>
            <w:szCs w:val="24"/>
          </w:rPr>
          <w:t>https://ieeexplore.ieee.org/document/5352759</w:t>
        </w:r>
      </w:hyperlink>
    </w:p>
    <w:p w14:paraId="1F2B712E" w14:textId="77777777" w:rsidR="002057D7" w:rsidRDefault="002057D7">
      <w:pPr>
        <w:spacing w:line="480" w:lineRule="auto"/>
        <w:jc w:val="both"/>
        <w:rPr>
          <w:rFonts w:ascii="Times New Roman" w:eastAsia="Times New Roman" w:hAnsi="Times New Roman" w:cs="Times New Roman"/>
          <w:b/>
          <w:sz w:val="32"/>
          <w:szCs w:val="32"/>
        </w:rPr>
      </w:pPr>
    </w:p>
    <w:p w14:paraId="45FBBA97" w14:textId="32EF3E07" w:rsidR="002057D7" w:rsidRDefault="002057D7">
      <w:pPr>
        <w:spacing w:line="480" w:lineRule="auto"/>
        <w:jc w:val="both"/>
        <w:rPr>
          <w:rFonts w:ascii="Times New Roman" w:hAnsi="Times New Roman" w:cs="Times New Roman"/>
          <w:b/>
          <w:bCs/>
          <w:sz w:val="24"/>
          <w:szCs w:val="24"/>
        </w:rPr>
      </w:pPr>
      <w:r>
        <w:rPr>
          <w:rFonts w:ascii="Times New Roman" w:eastAsia="Times New Roman" w:hAnsi="Times New Roman" w:cs="Times New Roman"/>
          <w:b/>
          <w:sz w:val="32"/>
          <w:szCs w:val="32"/>
        </w:rPr>
        <w:t xml:space="preserve">2.  </w:t>
      </w:r>
      <w:r w:rsidRPr="002057D7">
        <w:t xml:space="preserve"> </w:t>
      </w:r>
      <w:proofErr w:type="spellStart"/>
      <w:r w:rsidRPr="002057D7">
        <w:rPr>
          <w:rFonts w:ascii="Times New Roman" w:hAnsi="Times New Roman" w:cs="Times New Roman"/>
          <w:sz w:val="24"/>
          <w:szCs w:val="24"/>
        </w:rPr>
        <w:t>Chiheb</w:t>
      </w:r>
      <w:proofErr w:type="spellEnd"/>
      <w:r w:rsidRPr="002057D7">
        <w:rPr>
          <w:rFonts w:ascii="Times New Roman" w:hAnsi="Times New Roman" w:cs="Times New Roman"/>
          <w:sz w:val="24"/>
          <w:szCs w:val="24"/>
        </w:rPr>
        <w:t xml:space="preserve"> Chebbi</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2057D7">
        <w:rPr>
          <w:rFonts w:ascii="Times New Roman" w:hAnsi="Times New Roman" w:cs="Times New Roman"/>
          <w:b/>
          <w:bCs/>
          <w:sz w:val="24"/>
          <w:szCs w:val="24"/>
        </w:rPr>
        <w:t>Mastering</w:t>
      </w:r>
      <w:proofErr w:type="gramEnd"/>
      <w:r w:rsidRPr="002057D7">
        <w:rPr>
          <w:rFonts w:ascii="Times New Roman" w:hAnsi="Times New Roman" w:cs="Times New Roman"/>
          <w:b/>
          <w:bCs/>
          <w:sz w:val="24"/>
          <w:szCs w:val="24"/>
        </w:rPr>
        <w:t xml:space="preserve"> Machine Learning for Penetration Testing</w:t>
      </w:r>
      <w:r>
        <w:rPr>
          <w:rFonts w:ascii="Times New Roman" w:hAnsi="Times New Roman" w:cs="Times New Roman"/>
          <w:b/>
          <w:bCs/>
          <w:sz w:val="24"/>
          <w:szCs w:val="24"/>
        </w:rPr>
        <w:t>”[</w:t>
      </w:r>
      <w:r>
        <w:rPr>
          <w:rFonts w:ascii="Times New Roman" w:hAnsi="Times New Roman" w:cs="Times New Roman"/>
          <w:sz w:val="24"/>
          <w:szCs w:val="24"/>
        </w:rPr>
        <w:t>Book</w:t>
      </w:r>
      <w:r>
        <w:rPr>
          <w:rFonts w:ascii="Times New Roman" w:hAnsi="Times New Roman" w:cs="Times New Roman"/>
          <w:b/>
          <w:bCs/>
          <w:sz w:val="24"/>
          <w:szCs w:val="24"/>
        </w:rPr>
        <w:t>]</w:t>
      </w:r>
    </w:p>
    <w:p w14:paraId="095BB86D" w14:textId="6D0BD76A" w:rsidR="002057D7" w:rsidRPr="002057D7" w:rsidRDefault="002057D7">
      <w:pPr>
        <w:spacing w:line="480" w:lineRule="auto"/>
        <w:jc w:val="both"/>
        <w:rPr>
          <w:rFonts w:ascii="Times New Roman" w:hAnsi="Times New Roman" w:cs="Times New Roman"/>
          <w:sz w:val="24"/>
          <w:szCs w:val="24"/>
          <w:u w:val="single"/>
        </w:rPr>
      </w:pPr>
      <w:r w:rsidRPr="002057D7">
        <w:rPr>
          <w:rFonts w:ascii="Times New Roman" w:hAnsi="Times New Roman" w:cs="Times New Roman"/>
          <w:sz w:val="24"/>
          <w:szCs w:val="24"/>
          <w:u w:val="single"/>
        </w:rPr>
        <w:t>https://www.oreilly.com/library/view/mastering-machine-learning/9781788997409/</w:t>
      </w:r>
    </w:p>
    <w:p w14:paraId="7DBE8DA1" w14:textId="77777777" w:rsidR="002057D7" w:rsidRDefault="002057D7">
      <w:pPr>
        <w:spacing w:line="480" w:lineRule="auto"/>
        <w:jc w:val="both"/>
        <w:rPr>
          <w:rFonts w:ascii="Times New Roman" w:eastAsia="Times New Roman" w:hAnsi="Times New Roman" w:cs="Times New Roman"/>
          <w:b/>
          <w:sz w:val="32"/>
          <w:szCs w:val="32"/>
        </w:rPr>
      </w:pPr>
    </w:p>
    <w:p w14:paraId="03BA5AF9" w14:textId="4F2CFDE3" w:rsidR="002057D7" w:rsidRDefault="002057D7">
      <w:pPr>
        <w:spacing w:line="48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b/>
          <w:sz w:val="32"/>
          <w:szCs w:val="32"/>
        </w:rPr>
        <w:t>3.</w:t>
      </w:r>
      <w:r w:rsidRPr="002057D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t>
      </w:r>
      <w:r w:rsidRPr="002057D7">
        <w:rPr>
          <w:rFonts w:ascii="Times New Roman" w:hAnsi="Times New Roman" w:cs="Times New Roman"/>
          <w:color w:val="222222"/>
          <w:sz w:val="24"/>
          <w:szCs w:val="24"/>
          <w:shd w:val="clear" w:color="auto" w:fill="FFFFFF"/>
        </w:rPr>
        <w:t xml:space="preserve">Baset, M. Machine Learning for Malware Detection. Master’s Dissertation, Heriot Watt University, Edinburg, Scotland, December </w:t>
      </w:r>
      <w:proofErr w:type="gramStart"/>
      <w:r w:rsidRPr="002057D7">
        <w:rPr>
          <w:rFonts w:ascii="Times New Roman" w:hAnsi="Times New Roman" w:cs="Times New Roman"/>
          <w:color w:val="222222"/>
          <w:sz w:val="24"/>
          <w:szCs w:val="24"/>
          <w:shd w:val="clear" w:color="auto" w:fill="FFFFFF"/>
        </w:rPr>
        <w:t>2016.</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Google Scholar]</w:t>
      </w:r>
    </w:p>
    <w:p w14:paraId="59272397" w14:textId="33D4A336" w:rsidR="002057D7" w:rsidRPr="002057D7" w:rsidRDefault="002057D7">
      <w:pPr>
        <w:spacing w:line="480" w:lineRule="auto"/>
        <w:jc w:val="both"/>
        <w:rPr>
          <w:rFonts w:ascii="Times New Roman" w:eastAsia="Times New Roman" w:hAnsi="Times New Roman" w:cs="Times New Roman"/>
          <w:bCs/>
          <w:sz w:val="24"/>
          <w:szCs w:val="24"/>
          <w:u w:val="single"/>
        </w:rPr>
      </w:pPr>
      <w:r w:rsidRPr="002057D7">
        <w:rPr>
          <w:rFonts w:ascii="Times New Roman" w:eastAsia="Times New Roman" w:hAnsi="Times New Roman" w:cs="Times New Roman"/>
          <w:bCs/>
          <w:sz w:val="24"/>
          <w:szCs w:val="24"/>
          <w:u w:val="single"/>
        </w:rPr>
        <w:t>https://scholar.google.com/scholar_lookup?title=Machine+Learning+for+Malware+Detection&amp;author=Baset,+M.&amp;publication_year=2016&amp;doi=10.13140/RG.2.2.18107.00801</w:t>
      </w:r>
    </w:p>
    <w:p w14:paraId="6E650B1D" w14:textId="77777777" w:rsidR="002057D7" w:rsidRDefault="002057D7">
      <w:pPr>
        <w:spacing w:line="480" w:lineRule="auto"/>
        <w:jc w:val="both"/>
        <w:rPr>
          <w:rFonts w:ascii="Times New Roman" w:eastAsia="Times New Roman" w:hAnsi="Times New Roman" w:cs="Times New Roman"/>
          <w:b/>
          <w:sz w:val="32"/>
          <w:szCs w:val="32"/>
        </w:rPr>
      </w:pPr>
    </w:p>
    <w:p w14:paraId="1BE87715" w14:textId="69A256FA" w:rsidR="002057D7" w:rsidRDefault="002057D7">
      <w:pPr>
        <w:spacing w:line="48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b/>
          <w:sz w:val="32"/>
          <w:szCs w:val="32"/>
        </w:rPr>
        <w:t>4.</w:t>
      </w:r>
      <w:r w:rsidRPr="002057D7">
        <w:rPr>
          <w:rFonts w:ascii="Arial" w:hAnsi="Arial" w:cs="Arial"/>
          <w:color w:val="222222"/>
          <w:sz w:val="20"/>
          <w:szCs w:val="20"/>
          <w:shd w:val="clear" w:color="auto" w:fill="FFFFFF"/>
        </w:rPr>
        <w:t xml:space="preserve"> </w:t>
      </w:r>
      <w:r w:rsidRPr="002057D7">
        <w:rPr>
          <w:rFonts w:ascii="Times New Roman" w:hAnsi="Times New Roman" w:cs="Times New Roman"/>
          <w:color w:val="222222"/>
          <w:sz w:val="24"/>
          <w:szCs w:val="24"/>
          <w:shd w:val="clear" w:color="auto" w:fill="FFFFFF"/>
        </w:rPr>
        <w:t>Akhtar, M.S.; Feng, T. Deep learning-based framework for the detection of cyberattack using feature engineering. </w:t>
      </w:r>
      <w:proofErr w:type="spellStart"/>
      <w:r w:rsidRPr="002057D7">
        <w:rPr>
          <w:rStyle w:val="html-italic"/>
          <w:rFonts w:ascii="Times New Roman" w:hAnsi="Times New Roman" w:cs="Times New Roman"/>
          <w:i/>
          <w:iCs/>
          <w:color w:val="222222"/>
          <w:sz w:val="24"/>
          <w:szCs w:val="24"/>
          <w:shd w:val="clear" w:color="auto" w:fill="FFFFFF"/>
        </w:rPr>
        <w:t>Secur</w:t>
      </w:r>
      <w:proofErr w:type="spellEnd"/>
      <w:r w:rsidRPr="002057D7">
        <w:rPr>
          <w:rStyle w:val="html-italic"/>
          <w:rFonts w:ascii="Times New Roman" w:hAnsi="Times New Roman" w:cs="Times New Roman"/>
          <w:i/>
          <w:iCs/>
          <w:color w:val="222222"/>
          <w:sz w:val="24"/>
          <w:szCs w:val="24"/>
          <w:shd w:val="clear" w:color="auto" w:fill="FFFFFF"/>
        </w:rPr>
        <w:t xml:space="preserve">. </w:t>
      </w:r>
      <w:proofErr w:type="spellStart"/>
      <w:r w:rsidRPr="002057D7">
        <w:rPr>
          <w:rStyle w:val="html-italic"/>
          <w:rFonts w:ascii="Times New Roman" w:hAnsi="Times New Roman" w:cs="Times New Roman"/>
          <w:i/>
          <w:iCs/>
          <w:color w:val="222222"/>
          <w:sz w:val="24"/>
          <w:szCs w:val="24"/>
          <w:shd w:val="clear" w:color="auto" w:fill="FFFFFF"/>
        </w:rPr>
        <w:t>Commun</w:t>
      </w:r>
      <w:proofErr w:type="spellEnd"/>
      <w:r w:rsidRPr="002057D7">
        <w:rPr>
          <w:rStyle w:val="html-italic"/>
          <w:rFonts w:ascii="Times New Roman" w:hAnsi="Times New Roman" w:cs="Times New Roman"/>
          <w:i/>
          <w:iCs/>
          <w:color w:val="222222"/>
          <w:sz w:val="24"/>
          <w:szCs w:val="24"/>
          <w:shd w:val="clear" w:color="auto" w:fill="FFFFFF"/>
        </w:rPr>
        <w:t xml:space="preserve">. </w:t>
      </w:r>
      <w:proofErr w:type="spellStart"/>
      <w:r w:rsidRPr="002057D7">
        <w:rPr>
          <w:rStyle w:val="html-italic"/>
          <w:rFonts w:ascii="Times New Roman" w:hAnsi="Times New Roman" w:cs="Times New Roman"/>
          <w:i/>
          <w:iCs/>
          <w:color w:val="222222"/>
          <w:sz w:val="24"/>
          <w:szCs w:val="24"/>
          <w:shd w:val="clear" w:color="auto" w:fill="FFFFFF"/>
        </w:rPr>
        <w:t>Netw</w:t>
      </w:r>
      <w:proofErr w:type="spellEnd"/>
      <w:r w:rsidRPr="002057D7">
        <w:rPr>
          <w:rStyle w:val="html-italic"/>
          <w:rFonts w:ascii="Times New Roman" w:hAnsi="Times New Roman" w:cs="Times New Roman"/>
          <w:i/>
          <w:iCs/>
          <w:color w:val="222222"/>
          <w:sz w:val="24"/>
          <w:szCs w:val="24"/>
          <w:shd w:val="clear" w:color="auto" w:fill="FFFFFF"/>
        </w:rPr>
        <w:t>.</w:t>
      </w:r>
      <w:r w:rsidRPr="002057D7">
        <w:rPr>
          <w:rFonts w:ascii="Times New Roman" w:hAnsi="Times New Roman" w:cs="Times New Roman"/>
          <w:color w:val="222222"/>
          <w:sz w:val="24"/>
          <w:szCs w:val="24"/>
          <w:shd w:val="clear" w:color="auto" w:fill="FFFFFF"/>
        </w:rPr>
        <w:t> </w:t>
      </w:r>
      <w:r w:rsidRPr="002057D7">
        <w:rPr>
          <w:rFonts w:ascii="Times New Roman" w:hAnsi="Times New Roman" w:cs="Times New Roman"/>
          <w:b/>
          <w:bCs/>
          <w:color w:val="222222"/>
          <w:sz w:val="24"/>
          <w:szCs w:val="24"/>
          <w:shd w:val="clear" w:color="auto" w:fill="FFFFFF"/>
        </w:rPr>
        <w:t>2021</w:t>
      </w:r>
      <w:r w:rsidRPr="002057D7">
        <w:rPr>
          <w:rFonts w:ascii="Times New Roman" w:hAnsi="Times New Roman" w:cs="Times New Roman"/>
          <w:color w:val="222222"/>
          <w:sz w:val="24"/>
          <w:szCs w:val="24"/>
          <w:shd w:val="clear" w:color="auto" w:fill="FFFFFF"/>
        </w:rPr>
        <w:t>, </w:t>
      </w:r>
      <w:r w:rsidRPr="002057D7">
        <w:rPr>
          <w:rStyle w:val="html-italic"/>
          <w:rFonts w:ascii="Times New Roman" w:hAnsi="Times New Roman" w:cs="Times New Roman"/>
          <w:i/>
          <w:iCs/>
          <w:color w:val="222222"/>
          <w:sz w:val="24"/>
          <w:szCs w:val="24"/>
          <w:shd w:val="clear" w:color="auto" w:fill="FFFFFF"/>
        </w:rPr>
        <w:t>2021</w:t>
      </w:r>
      <w:r w:rsidRPr="002057D7">
        <w:rPr>
          <w:rFonts w:ascii="Times New Roman" w:hAnsi="Times New Roman" w:cs="Times New Roman"/>
          <w:color w:val="222222"/>
          <w:sz w:val="24"/>
          <w:szCs w:val="24"/>
          <w:shd w:val="clear" w:color="auto" w:fill="FFFFFF"/>
        </w:rPr>
        <w:t xml:space="preserve">, </w:t>
      </w:r>
      <w:proofErr w:type="gramStart"/>
      <w:r w:rsidRPr="002057D7">
        <w:rPr>
          <w:rFonts w:ascii="Times New Roman" w:hAnsi="Times New Roman" w:cs="Times New Roman"/>
          <w:color w:val="222222"/>
          <w:sz w:val="24"/>
          <w:szCs w:val="24"/>
          <w:shd w:val="clear" w:color="auto" w:fill="FFFFFF"/>
        </w:rPr>
        <w:t>6129210.</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Google Scholar].</w:t>
      </w:r>
    </w:p>
    <w:p w14:paraId="40D06695" w14:textId="77777777" w:rsidR="002057D7" w:rsidRDefault="002057D7">
      <w:pPr>
        <w:spacing w:line="480" w:lineRule="auto"/>
        <w:jc w:val="both"/>
        <w:rPr>
          <w:rFonts w:ascii="Times New Roman" w:hAnsi="Times New Roman" w:cs="Times New Roman"/>
          <w:color w:val="222222"/>
          <w:sz w:val="24"/>
          <w:szCs w:val="24"/>
          <w:shd w:val="clear" w:color="auto" w:fill="FFFFFF"/>
        </w:rPr>
      </w:pPr>
    </w:p>
    <w:p w14:paraId="09AF1E18" w14:textId="77777777" w:rsidR="002057D7" w:rsidRDefault="002057D7">
      <w:pPr>
        <w:spacing w:line="480" w:lineRule="auto"/>
        <w:jc w:val="both"/>
        <w:rPr>
          <w:rFonts w:ascii="Times New Roman" w:hAnsi="Times New Roman" w:cs="Times New Roman"/>
          <w:color w:val="222222"/>
          <w:sz w:val="24"/>
          <w:szCs w:val="24"/>
          <w:shd w:val="clear" w:color="auto" w:fill="FFFFFF"/>
        </w:rPr>
      </w:pPr>
    </w:p>
    <w:p w14:paraId="2392DB51" w14:textId="77777777" w:rsidR="002057D7" w:rsidRDefault="002057D7">
      <w:pPr>
        <w:spacing w:line="480" w:lineRule="auto"/>
        <w:jc w:val="both"/>
        <w:rPr>
          <w:rFonts w:ascii="Times New Roman" w:hAnsi="Times New Roman" w:cs="Times New Roman"/>
          <w:color w:val="222222"/>
          <w:sz w:val="24"/>
          <w:szCs w:val="24"/>
          <w:shd w:val="clear" w:color="auto" w:fill="FFFFFF"/>
        </w:rPr>
      </w:pPr>
    </w:p>
    <w:p w14:paraId="659F366D" w14:textId="77777777" w:rsidR="002057D7" w:rsidRDefault="002057D7">
      <w:pPr>
        <w:spacing w:line="480" w:lineRule="auto"/>
        <w:jc w:val="both"/>
        <w:rPr>
          <w:rFonts w:ascii="Times New Roman" w:hAnsi="Times New Roman" w:cs="Times New Roman"/>
          <w:color w:val="222222"/>
          <w:sz w:val="24"/>
          <w:szCs w:val="24"/>
          <w:shd w:val="clear" w:color="auto" w:fill="FFFFFF"/>
        </w:rPr>
      </w:pPr>
    </w:p>
    <w:p w14:paraId="6E22D336" w14:textId="77777777" w:rsidR="002057D7" w:rsidRDefault="002057D7">
      <w:pPr>
        <w:spacing w:line="480" w:lineRule="auto"/>
        <w:jc w:val="both"/>
        <w:rPr>
          <w:rFonts w:ascii="Times New Roman" w:hAnsi="Times New Roman" w:cs="Times New Roman"/>
          <w:color w:val="222222"/>
          <w:sz w:val="24"/>
          <w:szCs w:val="24"/>
          <w:shd w:val="clear" w:color="auto" w:fill="FFFFFF"/>
        </w:rPr>
      </w:pPr>
    </w:p>
    <w:p w14:paraId="2DAF2370" w14:textId="77777777" w:rsidR="002057D7" w:rsidRDefault="002057D7">
      <w:pPr>
        <w:spacing w:line="480" w:lineRule="auto"/>
        <w:jc w:val="both"/>
        <w:rPr>
          <w:rFonts w:ascii="Times New Roman" w:hAnsi="Times New Roman" w:cs="Times New Roman"/>
          <w:color w:val="222222"/>
          <w:sz w:val="24"/>
          <w:szCs w:val="24"/>
          <w:shd w:val="clear" w:color="auto" w:fill="FFFFFF"/>
        </w:rPr>
      </w:pPr>
    </w:p>
    <w:p w14:paraId="017A3F11" w14:textId="490DB394" w:rsidR="0009740A" w:rsidRDefault="002057D7">
      <w:pPr>
        <w:spacing w:line="48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b/>
          <w:sz w:val="32"/>
          <w:szCs w:val="32"/>
        </w:rPr>
        <w:lastRenderedPageBreak/>
        <w:t>5.</w:t>
      </w:r>
      <w:r w:rsidRPr="002057D7">
        <w:rPr>
          <w:rFonts w:ascii="Arial" w:hAnsi="Arial" w:cs="Arial"/>
          <w:color w:val="222222"/>
          <w:sz w:val="20"/>
          <w:szCs w:val="20"/>
          <w:shd w:val="clear" w:color="auto" w:fill="FFFFFF"/>
        </w:rPr>
        <w:t xml:space="preserve"> </w:t>
      </w:r>
      <w:proofErr w:type="spellStart"/>
      <w:r w:rsidRPr="002057D7">
        <w:rPr>
          <w:rFonts w:ascii="Times New Roman" w:hAnsi="Times New Roman" w:cs="Times New Roman"/>
          <w:sz w:val="24"/>
          <w:szCs w:val="24"/>
          <w:shd w:val="clear" w:color="auto" w:fill="FFFFFF"/>
        </w:rPr>
        <w:t>Nikam</w:t>
      </w:r>
      <w:proofErr w:type="spellEnd"/>
      <w:r w:rsidRPr="002057D7">
        <w:rPr>
          <w:rFonts w:ascii="Times New Roman" w:hAnsi="Times New Roman" w:cs="Times New Roman"/>
          <w:color w:val="222222"/>
          <w:sz w:val="24"/>
          <w:szCs w:val="24"/>
          <w:shd w:val="clear" w:color="auto" w:fill="FFFFFF"/>
        </w:rPr>
        <w:t xml:space="preserve">, U.V.; </w:t>
      </w:r>
      <w:proofErr w:type="spellStart"/>
      <w:r w:rsidRPr="002057D7">
        <w:rPr>
          <w:rFonts w:ascii="Times New Roman" w:hAnsi="Times New Roman" w:cs="Times New Roman"/>
          <w:color w:val="222222"/>
          <w:sz w:val="24"/>
          <w:szCs w:val="24"/>
          <w:shd w:val="clear" w:color="auto" w:fill="FFFFFF"/>
        </w:rPr>
        <w:t>Deshmuh</w:t>
      </w:r>
      <w:proofErr w:type="spellEnd"/>
      <w:r w:rsidRPr="002057D7">
        <w:rPr>
          <w:rFonts w:ascii="Times New Roman" w:hAnsi="Times New Roman" w:cs="Times New Roman"/>
          <w:color w:val="222222"/>
          <w:sz w:val="24"/>
          <w:szCs w:val="24"/>
          <w:shd w:val="clear" w:color="auto" w:fill="FFFFFF"/>
        </w:rPr>
        <w:t xml:space="preserve">, V.M. Performance evaluation of machine learning classifiers in malware detection. In Proceedings of the 2022 IEEE International Conference on Distributed Computing and Electrical Circuits and Electronics (ICDCECE), </w:t>
      </w:r>
      <w:proofErr w:type="spellStart"/>
      <w:r w:rsidRPr="002057D7">
        <w:rPr>
          <w:rFonts w:ascii="Times New Roman" w:hAnsi="Times New Roman" w:cs="Times New Roman"/>
          <w:color w:val="222222"/>
          <w:sz w:val="24"/>
          <w:szCs w:val="24"/>
          <w:shd w:val="clear" w:color="auto" w:fill="FFFFFF"/>
        </w:rPr>
        <w:t>Ballari</w:t>
      </w:r>
      <w:proofErr w:type="spellEnd"/>
      <w:r w:rsidRPr="002057D7">
        <w:rPr>
          <w:rFonts w:ascii="Times New Roman" w:hAnsi="Times New Roman" w:cs="Times New Roman"/>
          <w:color w:val="222222"/>
          <w:sz w:val="24"/>
          <w:szCs w:val="24"/>
          <w:shd w:val="clear" w:color="auto" w:fill="FFFFFF"/>
        </w:rPr>
        <w:t>, India, 23–24 April 2022[</w:t>
      </w:r>
      <w:r>
        <w:rPr>
          <w:rFonts w:ascii="Times New Roman" w:hAnsi="Times New Roman" w:cs="Times New Roman"/>
          <w:color w:val="222222"/>
          <w:sz w:val="24"/>
          <w:szCs w:val="24"/>
          <w:shd w:val="clear" w:color="auto" w:fill="FFFFFF"/>
        </w:rPr>
        <w:t>Google Scholar</w:t>
      </w:r>
      <w:r w:rsidRPr="002057D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w:t>
      </w:r>
    </w:p>
    <w:p w14:paraId="3E8EA051" w14:textId="62D53342" w:rsidR="0009740A" w:rsidRPr="003871BE" w:rsidRDefault="002057D7">
      <w:pPr>
        <w:spacing w:line="480" w:lineRule="auto"/>
        <w:jc w:val="both"/>
        <w:rPr>
          <w:rFonts w:ascii="Times New Roman" w:eastAsia="Times New Roman" w:hAnsi="Times New Roman" w:cs="Times New Roman"/>
          <w:bCs/>
          <w:sz w:val="24"/>
          <w:szCs w:val="24"/>
          <w:u w:val="single"/>
        </w:rPr>
      </w:pPr>
      <w:r w:rsidRPr="002057D7">
        <w:rPr>
          <w:rFonts w:ascii="Times New Roman" w:eastAsia="Times New Roman" w:hAnsi="Times New Roman" w:cs="Times New Roman"/>
          <w:bCs/>
          <w:sz w:val="24"/>
          <w:szCs w:val="24"/>
          <w:u w:val="single"/>
        </w:rPr>
        <w:t>https://scholar.google.com/scholar_lookup?title=Performance+evaluation+of+machine+learning+classifiers+in+malware+detection&amp;conference=Proceedings+of+the+2022+IEEE+International+Conference+on+Distributed+Computing+and+Electrical+Circuits+and+Electronics+(ICDCECE)&amp;author=Nikam,+U.V.&amp;author=Deshmuh,+V.M.&amp;publication_year=2022&amp;pages=1%E2%80%935&amp;doi=10.1109/ICDCECE53908.2022.9793102</w:t>
      </w:r>
      <w:r w:rsidR="003871BE">
        <w:rPr>
          <w:rFonts w:ascii="Times New Roman" w:eastAsia="Times New Roman" w:hAnsi="Times New Roman" w:cs="Times New Roman"/>
          <w:bCs/>
          <w:sz w:val="24"/>
          <w:szCs w:val="24"/>
          <w:u w:val="single"/>
        </w:rPr>
        <w:br w:type="page"/>
      </w:r>
      <w:r>
        <w:rPr>
          <w:rFonts w:ascii="Times New Roman" w:eastAsia="Times New Roman" w:hAnsi="Times New Roman" w:cs="Times New Roman"/>
          <w:b/>
          <w:sz w:val="32"/>
          <w:szCs w:val="32"/>
        </w:rPr>
        <w:lastRenderedPageBreak/>
        <w:t>Chapter 3</w:t>
      </w:r>
    </w:p>
    <w:p w14:paraId="00A927FC" w14:textId="77777777" w:rsidR="0009740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848E1A1" w14:textId="55C5FA65" w:rsidR="0009740A" w:rsidRDefault="00EB142D" w:rsidP="00EB142D">
      <w:pPr>
        <w:spacing w:line="48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3.1 Outline of the project</w:t>
      </w:r>
    </w:p>
    <w:p w14:paraId="0FB90BEA" w14:textId="77777777" w:rsidR="00B5701A" w:rsidRDefault="00EB142D" w:rsidP="00EB142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of machine learning is to let the algorithm analyze and learn by itself the best parameter from the data set to make good predictions. There are many different approaches to training a model to detect malware </w:t>
      </w:r>
      <w:proofErr w:type="gramStart"/>
      <w:r>
        <w:rPr>
          <w:rFonts w:ascii="Times New Roman" w:eastAsia="Times New Roman" w:hAnsi="Times New Roman" w:cs="Times New Roman"/>
          <w:sz w:val="24"/>
          <w:szCs w:val="24"/>
        </w:rPr>
        <w:t>but in our case,</w:t>
      </w:r>
      <w:proofErr w:type="gramEnd"/>
      <w:r>
        <w:rPr>
          <w:rFonts w:ascii="Times New Roman" w:eastAsia="Times New Roman" w:hAnsi="Times New Roman" w:cs="Times New Roman"/>
          <w:sz w:val="24"/>
          <w:szCs w:val="24"/>
        </w:rPr>
        <w:t xml:space="preserve"> we use </w:t>
      </w:r>
      <w:proofErr w:type="spellStart"/>
      <w:r>
        <w:rPr>
          <w:rFonts w:ascii="Times New Roman" w:eastAsia="Times New Roman" w:hAnsi="Times New Roman" w:cs="Times New Roman"/>
          <w:sz w:val="24"/>
          <w:szCs w:val="24"/>
        </w:rPr>
        <w:t>RandomforestClassifi</w:t>
      </w:r>
      <w:r w:rsidR="00B5701A">
        <w:rPr>
          <w:rFonts w:ascii="Times New Roman" w:eastAsia="Times New Roman" w:hAnsi="Times New Roman" w:cs="Times New Roman"/>
          <w:sz w:val="24"/>
          <w:szCs w:val="24"/>
        </w:rPr>
        <w:t>er</w:t>
      </w:r>
      <w:proofErr w:type="spellEnd"/>
      <w:r w:rsidR="00B5701A">
        <w:rPr>
          <w:rFonts w:ascii="Times New Roman" w:eastAsia="Times New Roman" w:hAnsi="Times New Roman" w:cs="Times New Roman"/>
          <w:sz w:val="24"/>
          <w:szCs w:val="24"/>
        </w:rPr>
        <w:t xml:space="preserve"> and </w:t>
      </w:r>
    </w:p>
    <w:p w14:paraId="2D2B62DC" w14:textId="075F3FF9" w:rsidR="002057D7" w:rsidRDefault="00B5701A" w:rsidP="00EB142D">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LogisticRegression</w:t>
      </w:r>
      <w:proofErr w:type="spellEnd"/>
      <w:r>
        <w:rPr>
          <w:rFonts w:ascii="Times New Roman" w:eastAsia="Times New Roman" w:hAnsi="Times New Roman" w:cs="Times New Roman"/>
          <w:sz w:val="24"/>
          <w:szCs w:val="24"/>
        </w:rPr>
        <w:t xml:space="preserve"> from </w:t>
      </w:r>
      <w:proofErr w:type="gramStart"/>
      <w:r>
        <w:rPr>
          <w:rFonts w:ascii="Times New Roman" w:eastAsia="Times New Roman" w:hAnsi="Times New Roman" w:cs="Times New Roman"/>
          <w:sz w:val="24"/>
          <w:szCs w:val="24"/>
        </w:rPr>
        <w:t>sklearn(</w:t>
      </w:r>
      <w:proofErr w:type="gramEnd"/>
      <w:r>
        <w:rPr>
          <w:rFonts w:ascii="Times New Roman" w:eastAsia="Times New Roman" w:hAnsi="Times New Roman" w:cs="Times New Roman"/>
          <w:sz w:val="24"/>
          <w:szCs w:val="24"/>
        </w:rPr>
        <w:t>machine learning library for python programming language)</w:t>
      </w:r>
      <w:r w:rsidR="002057D7">
        <w:rPr>
          <w:rFonts w:ascii="Times New Roman" w:eastAsia="Times New Roman" w:hAnsi="Times New Roman" w:cs="Times New Roman"/>
          <w:sz w:val="24"/>
          <w:szCs w:val="24"/>
        </w:rPr>
        <w:t>[1].</w:t>
      </w:r>
    </w:p>
    <w:p w14:paraId="3B64EFF4" w14:textId="2A5642A7" w:rsidR="00B5701A" w:rsidRDefault="00B5701A" w:rsidP="00EB142D">
      <w:pPr>
        <w:spacing w:line="480" w:lineRule="auto"/>
        <w:rPr>
          <w:rFonts w:ascii="Times New Roman" w:eastAsia="Times New Roman" w:hAnsi="Times New Roman" w:cs="Times New Roman"/>
          <w:sz w:val="24"/>
          <w:szCs w:val="24"/>
        </w:rPr>
      </w:pPr>
    </w:p>
    <w:p w14:paraId="4A47C06F" w14:textId="10010408" w:rsidR="00B5701A" w:rsidRDefault="00B5701A" w:rsidP="00EB142D">
      <w:pPr>
        <w:spacing w:line="48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3.2 Projects Functions</w:t>
      </w:r>
    </w:p>
    <w:p w14:paraId="120454FE" w14:textId="7E409BDD" w:rsidR="00B5701A" w:rsidRDefault="00B5701A" w:rsidP="00EB142D">
      <w:pPr>
        <w:spacing w:line="480" w:lineRule="auto"/>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6"/>
          <w:szCs w:val="36"/>
        </w:rPr>
        <w:t xml:space="preserve">3.2.1 </w:t>
      </w:r>
      <w:r>
        <w:rPr>
          <w:rFonts w:ascii="Times New Roman" w:eastAsia="Times New Roman" w:hAnsi="Times New Roman" w:cs="Times New Roman"/>
          <w:b/>
          <w:bCs/>
          <w:sz w:val="32"/>
          <w:szCs w:val="32"/>
        </w:rPr>
        <w:t xml:space="preserve"> Initialization</w:t>
      </w:r>
      <w:proofErr w:type="gramEnd"/>
    </w:p>
    <w:p w14:paraId="0FA878CE" w14:textId="3E2F5C61" w:rsidR="00B5701A" w:rsidRDefault="00B5701A" w:rsidP="00B5701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r>
        <w:rPr>
          <w:rFonts w:ascii="Times New Roman" w:eastAsia="Times New Roman" w:hAnsi="Times New Roman" w:cs="Times New Roman"/>
          <w:sz w:val="24"/>
          <w:szCs w:val="24"/>
        </w:rPr>
        <w:t xml:space="preserve">The dataset is loaded from the file and is saved in memory using a python built-in </w:t>
      </w:r>
      <w:proofErr w:type="gramStart"/>
      <w:r>
        <w:rPr>
          <w:rFonts w:ascii="Times New Roman" w:eastAsia="Times New Roman" w:hAnsi="Times New Roman" w:cs="Times New Roman"/>
          <w:sz w:val="24"/>
          <w:szCs w:val="24"/>
        </w:rPr>
        <w:t>library</w:t>
      </w:r>
      <w:proofErr w:type="gramEnd"/>
    </w:p>
    <w:p w14:paraId="31355D2C" w14:textId="77777777" w:rsidR="00B5701A" w:rsidRPr="00B5701A" w:rsidRDefault="00B5701A" w:rsidP="00B5701A">
      <w:pPr>
        <w:spacing w:line="480" w:lineRule="auto"/>
        <w:ind w:left="720" w:hanging="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5701A">
        <w:rPr>
          <w:rFonts w:ascii="Times New Roman" w:eastAsia="Times New Roman" w:hAnsi="Times New Roman" w:cs="Times New Roman"/>
          <w:b/>
          <w:bCs/>
          <w:sz w:val="24"/>
          <w:szCs w:val="24"/>
        </w:rPr>
        <w:t xml:space="preserve">import pandas as </w:t>
      </w:r>
      <w:proofErr w:type="gramStart"/>
      <w:r w:rsidRPr="00B5701A">
        <w:rPr>
          <w:rFonts w:ascii="Times New Roman" w:eastAsia="Times New Roman" w:hAnsi="Times New Roman" w:cs="Times New Roman"/>
          <w:b/>
          <w:bCs/>
          <w:sz w:val="24"/>
          <w:szCs w:val="24"/>
        </w:rPr>
        <w:t>pd</w:t>
      </w:r>
      <w:proofErr w:type="gramEnd"/>
    </w:p>
    <w:p w14:paraId="67442265" w14:textId="77777777" w:rsidR="00B5701A" w:rsidRPr="00B5701A" w:rsidRDefault="00B5701A" w:rsidP="00B5701A">
      <w:pPr>
        <w:spacing w:line="480" w:lineRule="auto"/>
        <w:ind w:left="720" w:firstLine="720"/>
        <w:rPr>
          <w:rFonts w:ascii="Times New Roman" w:eastAsia="Times New Roman" w:hAnsi="Times New Roman" w:cs="Times New Roman"/>
          <w:b/>
          <w:bCs/>
          <w:sz w:val="24"/>
          <w:szCs w:val="24"/>
        </w:rPr>
      </w:pPr>
      <w:r w:rsidRPr="00B5701A">
        <w:rPr>
          <w:rFonts w:ascii="Times New Roman" w:eastAsia="Times New Roman" w:hAnsi="Times New Roman" w:cs="Times New Roman"/>
          <w:b/>
          <w:bCs/>
          <w:sz w:val="24"/>
          <w:szCs w:val="24"/>
        </w:rPr>
        <w:t xml:space="preserve">import </w:t>
      </w:r>
      <w:proofErr w:type="spellStart"/>
      <w:r w:rsidRPr="00B5701A">
        <w:rPr>
          <w:rFonts w:ascii="Times New Roman" w:eastAsia="Times New Roman" w:hAnsi="Times New Roman" w:cs="Times New Roman"/>
          <w:b/>
          <w:bCs/>
          <w:sz w:val="24"/>
          <w:szCs w:val="24"/>
        </w:rPr>
        <w:t>numpy</w:t>
      </w:r>
      <w:proofErr w:type="spellEnd"/>
      <w:r w:rsidRPr="00B5701A">
        <w:rPr>
          <w:rFonts w:ascii="Times New Roman" w:eastAsia="Times New Roman" w:hAnsi="Times New Roman" w:cs="Times New Roman"/>
          <w:b/>
          <w:bCs/>
          <w:sz w:val="24"/>
          <w:szCs w:val="24"/>
        </w:rPr>
        <w:t xml:space="preserve"> as </w:t>
      </w:r>
      <w:proofErr w:type="gramStart"/>
      <w:r w:rsidRPr="00B5701A">
        <w:rPr>
          <w:rFonts w:ascii="Times New Roman" w:eastAsia="Times New Roman" w:hAnsi="Times New Roman" w:cs="Times New Roman"/>
          <w:b/>
          <w:bCs/>
          <w:sz w:val="24"/>
          <w:szCs w:val="24"/>
        </w:rPr>
        <w:t>np</w:t>
      </w:r>
      <w:proofErr w:type="gramEnd"/>
    </w:p>
    <w:p w14:paraId="3BE86C7C" w14:textId="5324506A" w:rsidR="00B5701A" w:rsidRDefault="00B5701A" w:rsidP="00B5701A">
      <w:pPr>
        <w:spacing w:line="480" w:lineRule="auto"/>
        <w:ind w:left="720" w:firstLine="720"/>
        <w:rPr>
          <w:rFonts w:ascii="Times New Roman" w:eastAsia="Times New Roman" w:hAnsi="Times New Roman" w:cs="Times New Roman"/>
          <w:b/>
          <w:bCs/>
          <w:sz w:val="24"/>
          <w:szCs w:val="24"/>
        </w:rPr>
      </w:pPr>
      <w:r w:rsidRPr="00B5701A">
        <w:rPr>
          <w:rFonts w:ascii="Times New Roman" w:eastAsia="Times New Roman" w:hAnsi="Times New Roman" w:cs="Times New Roman"/>
          <w:b/>
          <w:bCs/>
          <w:sz w:val="24"/>
          <w:szCs w:val="24"/>
        </w:rPr>
        <w:t xml:space="preserve">import </w:t>
      </w:r>
      <w:proofErr w:type="spellStart"/>
      <w:proofErr w:type="gramStart"/>
      <w:r w:rsidRPr="00B5701A">
        <w:rPr>
          <w:rFonts w:ascii="Times New Roman" w:eastAsia="Times New Roman" w:hAnsi="Times New Roman" w:cs="Times New Roman"/>
          <w:b/>
          <w:bCs/>
          <w:sz w:val="24"/>
          <w:szCs w:val="24"/>
        </w:rPr>
        <w:t>matplotlib.pyplot</w:t>
      </w:r>
      <w:proofErr w:type="spellEnd"/>
      <w:proofErr w:type="gramEnd"/>
      <w:r w:rsidRPr="00B5701A">
        <w:rPr>
          <w:rFonts w:ascii="Times New Roman" w:eastAsia="Times New Roman" w:hAnsi="Times New Roman" w:cs="Times New Roman"/>
          <w:b/>
          <w:bCs/>
          <w:sz w:val="24"/>
          <w:szCs w:val="24"/>
        </w:rPr>
        <w:t xml:space="preserve"> as </w:t>
      </w:r>
      <w:proofErr w:type="spellStart"/>
      <w:r w:rsidRPr="00B5701A">
        <w:rPr>
          <w:rFonts w:ascii="Times New Roman" w:eastAsia="Times New Roman" w:hAnsi="Times New Roman" w:cs="Times New Roman"/>
          <w:b/>
          <w:bCs/>
          <w:sz w:val="24"/>
          <w:szCs w:val="24"/>
        </w:rPr>
        <w:t>plt</w:t>
      </w:r>
      <w:proofErr w:type="spellEnd"/>
    </w:p>
    <w:p w14:paraId="332DC861" w14:textId="14D60F5F" w:rsidR="00B5701A" w:rsidRDefault="00B5701A" w:rsidP="00B5701A">
      <w:pPr>
        <w:spacing w:line="480" w:lineRule="auto"/>
        <w:ind w:left="720" w:firstLine="720"/>
        <w:rPr>
          <w:rFonts w:ascii="Times New Roman" w:eastAsia="Times New Roman" w:hAnsi="Times New Roman" w:cs="Times New Roman"/>
          <w:b/>
          <w:bCs/>
          <w:sz w:val="24"/>
          <w:szCs w:val="24"/>
        </w:rPr>
      </w:pPr>
      <w:r w:rsidRPr="00B5701A">
        <w:rPr>
          <w:rFonts w:ascii="Times New Roman" w:eastAsia="Times New Roman" w:hAnsi="Times New Roman" w:cs="Times New Roman"/>
          <w:b/>
          <w:bCs/>
          <w:sz w:val="24"/>
          <w:szCs w:val="24"/>
        </w:rPr>
        <w:t>maldata=</w:t>
      </w:r>
      <w:proofErr w:type="spellStart"/>
      <w:r w:rsidRPr="00B5701A">
        <w:rPr>
          <w:rFonts w:ascii="Times New Roman" w:eastAsia="Times New Roman" w:hAnsi="Times New Roman" w:cs="Times New Roman"/>
          <w:b/>
          <w:bCs/>
          <w:sz w:val="24"/>
          <w:szCs w:val="24"/>
        </w:rPr>
        <w:t>pd.read_csv</w:t>
      </w:r>
      <w:proofErr w:type="spellEnd"/>
      <w:r w:rsidRPr="00B5701A">
        <w:rPr>
          <w:rFonts w:ascii="Times New Roman" w:eastAsia="Times New Roman" w:hAnsi="Times New Roman" w:cs="Times New Roman"/>
          <w:b/>
          <w:bCs/>
          <w:sz w:val="24"/>
          <w:szCs w:val="24"/>
        </w:rPr>
        <w:t>("MalwareData.csv",</w:t>
      </w:r>
      <w:proofErr w:type="spellStart"/>
      <w:r w:rsidRPr="00B5701A">
        <w:rPr>
          <w:rFonts w:ascii="Times New Roman" w:eastAsia="Times New Roman" w:hAnsi="Times New Roman" w:cs="Times New Roman"/>
          <w:b/>
          <w:bCs/>
          <w:sz w:val="24"/>
          <w:szCs w:val="24"/>
        </w:rPr>
        <w:t>sep</w:t>
      </w:r>
      <w:proofErr w:type="spellEnd"/>
      <w:r w:rsidRPr="00B5701A">
        <w:rPr>
          <w:rFonts w:ascii="Times New Roman" w:eastAsia="Times New Roman" w:hAnsi="Times New Roman" w:cs="Times New Roman"/>
          <w:b/>
          <w:bCs/>
          <w:sz w:val="24"/>
          <w:szCs w:val="24"/>
        </w:rPr>
        <w:t xml:space="preserve">="|") </w:t>
      </w:r>
    </w:p>
    <w:p w14:paraId="73186169" w14:textId="0291A468" w:rsidR="008D1DEA" w:rsidRPr="008D1DEA" w:rsidRDefault="008D1DEA" w:rsidP="00B5701A">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CSV file “MalwareData.csv” created by </w:t>
      </w:r>
    </w:p>
    <w:p w14:paraId="67B21782" w14:textId="77777777" w:rsidR="002057D7" w:rsidRDefault="002057D7" w:rsidP="00B5701A">
      <w:pPr>
        <w:spacing w:line="480" w:lineRule="auto"/>
        <w:rPr>
          <w:rFonts w:ascii="Times New Roman" w:eastAsia="Times New Roman" w:hAnsi="Times New Roman" w:cs="Times New Roman"/>
          <w:b/>
          <w:bCs/>
          <w:sz w:val="32"/>
          <w:szCs w:val="32"/>
        </w:rPr>
      </w:pPr>
    </w:p>
    <w:p w14:paraId="03DBD15B" w14:textId="1634190F" w:rsidR="00B5701A" w:rsidRDefault="00B5701A" w:rsidP="00B5701A">
      <w:pPr>
        <w:spacing w:line="48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3.2.2 Feature Extraction</w:t>
      </w:r>
    </w:p>
    <w:p w14:paraId="0328DDC8" w14:textId="25430973" w:rsidR="00B5701A" w:rsidRDefault="00B5701A" w:rsidP="00B570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dataset since every feature is in numeric form, therefore there is no need for this step.</w:t>
      </w:r>
    </w:p>
    <w:p w14:paraId="30CA62AB" w14:textId="74AABD62" w:rsidR="00B5701A" w:rsidRDefault="00B5701A" w:rsidP="00B570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machine learning algorithms only work on numeric values so </w:t>
      </w:r>
      <w:r w:rsidR="004E56F8">
        <w:rPr>
          <w:rFonts w:ascii="Times New Roman" w:eastAsia="Times New Roman" w:hAnsi="Times New Roman" w:cs="Times New Roman"/>
          <w:sz w:val="24"/>
          <w:szCs w:val="24"/>
        </w:rPr>
        <w:t>features must</w:t>
      </w:r>
      <w:r>
        <w:rPr>
          <w:rFonts w:ascii="Times New Roman" w:eastAsia="Times New Roman" w:hAnsi="Times New Roman" w:cs="Times New Roman"/>
          <w:sz w:val="24"/>
          <w:szCs w:val="24"/>
        </w:rPr>
        <w:t xml:space="preserve"> be in numeric form.</w:t>
      </w:r>
    </w:p>
    <w:p w14:paraId="7B777181" w14:textId="77777777" w:rsidR="00B5701A" w:rsidRDefault="00B5701A" w:rsidP="00B5701A">
      <w:pPr>
        <w:spacing w:line="480" w:lineRule="auto"/>
        <w:rPr>
          <w:rFonts w:ascii="Times New Roman" w:eastAsia="Times New Roman" w:hAnsi="Times New Roman" w:cs="Times New Roman"/>
          <w:sz w:val="24"/>
          <w:szCs w:val="24"/>
        </w:rPr>
      </w:pPr>
    </w:p>
    <w:p w14:paraId="5FE09EE1" w14:textId="473C0121" w:rsidR="00B5701A" w:rsidRDefault="00B5701A" w:rsidP="00B5701A">
      <w:pPr>
        <w:spacing w:line="480" w:lineRule="auto"/>
        <w:rPr>
          <w:rFonts w:ascii="Times New Roman" w:eastAsia="Times New Roman" w:hAnsi="Times New Roman" w:cs="Times New Roman"/>
          <w:sz w:val="24"/>
          <w:szCs w:val="24"/>
        </w:rPr>
      </w:pPr>
    </w:p>
    <w:p w14:paraId="18BAB4E2" w14:textId="327E216F" w:rsidR="004E56F8" w:rsidRDefault="00B5701A" w:rsidP="004E56F8">
      <w:pPr>
        <w:spacing w:line="48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3.2.3 Feature Selection</w:t>
      </w:r>
    </w:p>
    <w:p w14:paraId="2BD56216" w14:textId="05ED7C37" w:rsidR="004E56F8" w:rsidRDefault="004E56F8" w:rsidP="004E56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column  “Name” only signifies the name of the file and Column “md5” is the hash value of won’t affect the training model and therefore we can drop them.</w:t>
      </w:r>
    </w:p>
    <w:p w14:paraId="7E272B18" w14:textId="77777777" w:rsidR="004E56F8" w:rsidRPr="004E56F8" w:rsidRDefault="004E56F8" w:rsidP="004E56F8">
      <w:pPr>
        <w:spacing w:line="480" w:lineRule="auto"/>
        <w:rPr>
          <w:rFonts w:ascii="Times New Roman" w:eastAsia="Times New Roman" w:hAnsi="Times New Roman" w:cs="Times New Roman"/>
          <w:sz w:val="24"/>
          <w:szCs w:val="24"/>
        </w:rPr>
      </w:pPr>
    </w:p>
    <w:p w14:paraId="5AAC499A" w14:textId="77777777" w:rsidR="004E56F8" w:rsidRPr="004E56F8" w:rsidRDefault="004E56F8" w:rsidP="004E56F8">
      <w:pPr>
        <w:spacing w:line="480" w:lineRule="auto"/>
        <w:ind w:left="720" w:firstLine="720"/>
        <w:rPr>
          <w:rFonts w:ascii="Times New Roman" w:eastAsia="Times New Roman" w:hAnsi="Times New Roman" w:cs="Times New Roman"/>
          <w:b/>
          <w:bCs/>
          <w:sz w:val="24"/>
          <w:szCs w:val="24"/>
        </w:rPr>
      </w:pPr>
      <w:r w:rsidRPr="004E56F8">
        <w:rPr>
          <w:rFonts w:ascii="Times New Roman" w:eastAsia="Times New Roman" w:hAnsi="Times New Roman" w:cs="Times New Roman"/>
          <w:b/>
          <w:bCs/>
          <w:sz w:val="24"/>
          <w:szCs w:val="24"/>
        </w:rPr>
        <w:t>y=maldata['legitimate']</w:t>
      </w:r>
    </w:p>
    <w:p w14:paraId="1E907A34" w14:textId="77777777" w:rsidR="004E56F8" w:rsidRPr="004E56F8" w:rsidRDefault="004E56F8" w:rsidP="004E56F8">
      <w:pPr>
        <w:spacing w:line="480" w:lineRule="auto"/>
        <w:ind w:left="720" w:firstLine="720"/>
        <w:rPr>
          <w:rFonts w:ascii="Times New Roman" w:eastAsia="Times New Roman" w:hAnsi="Times New Roman" w:cs="Times New Roman"/>
          <w:b/>
          <w:bCs/>
          <w:sz w:val="24"/>
          <w:szCs w:val="24"/>
        </w:rPr>
      </w:pPr>
      <w:r w:rsidRPr="004E56F8">
        <w:rPr>
          <w:rFonts w:ascii="Times New Roman" w:eastAsia="Times New Roman" w:hAnsi="Times New Roman" w:cs="Times New Roman"/>
          <w:b/>
          <w:bCs/>
          <w:sz w:val="24"/>
          <w:szCs w:val="24"/>
        </w:rPr>
        <w:t>maldata=</w:t>
      </w:r>
      <w:proofErr w:type="spellStart"/>
      <w:r w:rsidRPr="004E56F8">
        <w:rPr>
          <w:rFonts w:ascii="Times New Roman" w:eastAsia="Times New Roman" w:hAnsi="Times New Roman" w:cs="Times New Roman"/>
          <w:b/>
          <w:bCs/>
          <w:sz w:val="24"/>
          <w:szCs w:val="24"/>
        </w:rPr>
        <w:t>maldata.drop</w:t>
      </w:r>
      <w:proofErr w:type="spellEnd"/>
      <w:r w:rsidRPr="004E56F8">
        <w:rPr>
          <w:rFonts w:ascii="Times New Roman" w:eastAsia="Times New Roman" w:hAnsi="Times New Roman" w:cs="Times New Roman"/>
          <w:b/>
          <w:bCs/>
          <w:sz w:val="24"/>
          <w:szCs w:val="24"/>
        </w:rPr>
        <w:t>(['legitimate'],axis=1)</w:t>
      </w:r>
    </w:p>
    <w:p w14:paraId="302F04DE" w14:textId="77777777" w:rsidR="004E56F8" w:rsidRPr="004E56F8" w:rsidRDefault="004E56F8" w:rsidP="004E56F8">
      <w:pPr>
        <w:spacing w:line="480" w:lineRule="auto"/>
        <w:ind w:left="720" w:firstLine="720"/>
        <w:rPr>
          <w:rFonts w:ascii="Times New Roman" w:eastAsia="Times New Roman" w:hAnsi="Times New Roman" w:cs="Times New Roman"/>
          <w:b/>
          <w:bCs/>
          <w:sz w:val="24"/>
          <w:szCs w:val="24"/>
        </w:rPr>
      </w:pPr>
      <w:r w:rsidRPr="004E56F8">
        <w:rPr>
          <w:rFonts w:ascii="Times New Roman" w:eastAsia="Times New Roman" w:hAnsi="Times New Roman" w:cs="Times New Roman"/>
          <w:b/>
          <w:bCs/>
          <w:sz w:val="24"/>
          <w:szCs w:val="24"/>
        </w:rPr>
        <w:t>maldata=</w:t>
      </w:r>
      <w:proofErr w:type="spellStart"/>
      <w:r w:rsidRPr="004E56F8">
        <w:rPr>
          <w:rFonts w:ascii="Times New Roman" w:eastAsia="Times New Roman" w:hAnsi="Times New Roman" w:cs="Times New Roman"/>
          <w:b/>
          <w:bCs/>
          <w:sz w:val="24"/>
          <w:szCs w:val="24"/>
        </w:rPr>
        <w:t>maldata.drop</w:t>
      </w:r>
      <w:proofErr w:type="spellEnd"/>
      <w:r w:rsidRPr="004E56F8">
        <w:rPr>
          <w:rFonts w:ascii="Times New Roman" w:eastAsia="Times New Roman" w:hAnsi="Times New Roman" w:cs="Times New Roman"/>
          <w:b/>
          <w:bCs/>
          <w:sz w:val="24"/>
          <w:szCs w:val="24"/>
        </w:rPr>
        <w:t>(["Name"],axis=1)</w:t>
      </w:r>
    </w:p>
    <w:p w14:paraId="16DA859A" w14:textId="77777777" w:rsidR="004E56F8" w:rsidRPr="004E56F8" w:rsidRDefault="004E56F8" w:rsidP="004E56F8">
      <w:pPr>
        <w:spacing w:line="480" w:lineRule="auto"/>
        <w:ind w:left="720" w:firstLine="720"/>
        <w:rPr>
          <w:rFonts w:ascii="Times New Roman" w:eastAsia="Times New Roman" w:hAnsi="Times New Roman" w:cs="Times New Roman"/>
          <w:b/>
          <w:bCs/>
          <w:sz w:val="24"/>
          <w:szCs w:val="24"/>
        </w:rPr>
      </w:pPr>
      <w:r w:rsidRPr="004E56F8">
        <w:rPr>
          <w:rFonts w:ascii="Times New Roman" w:eastAsia="Times New Roman" w:hAnsi="Times New Roman" w:cs="Times New Roman"/>
          <w:b/>
          <w:bCs/>
          <w:sz w:val="24"/>
          <w:szCs w:val="24"/>
        </w:rPr>
        <w:t>maldata=</w:t>
      </w:r>
      <w:proofErr w:type="spellStart"/>
      <w:r w:rsidRPr="004E56F8">
        <w:rPr>
          <w:rFonts w:ascii="Times New Roman" w:eastAsia="Times New Roman" w:hAnsi="Times New Roman" w:cs="Times New Roman"/>
          <w:b/>
          <w:bCs/>
          <w:sz w:val="24"/>
          <w:szCs w:val="24"/>
        </w:rPr>
        <w:t>maldata.drop</w:t>
      </w:r>
      <w:proofErr w:type="spellEnd"/>
      <w:r w:rsidRPr="004E56F8">
        <w:rPr>
          <w:rFonts w:ascii="Times New Roman" w:eastAsia="Times New Roman" w:hAnsi="Times New Roman" w:cs="Times New Roman"/>
          <w:b/>
          <w:bCs/>
          <w:sz w:val="24"/>
          <w:szCs w:val="24"/>
        </w:rPr>
        <w:t>(['md5'],axis=1)</w:t>
      </w:r>
    </w:p>
    <w:p w14:paraId="287D57FD" w14:textId="177D1A5E" w:rsidR="004E56F8" w:rsidRDefault="004E56F8" w:rsidP="004E56F8">
      <w:pPr>
        <w:spacing w:line="480" w:lineRule="auto"/>
        <w:ind w:left="720" w:firstLine="720"/>
        <w:rPr>
          <w:rFonts w:ascii="Times New Roman" w:eastAsia="Times New Roman" w:hAnsi="Times New Roman" w:cs="Times New Roman"/>
          <w:b/>
          <w:bCs/>
          <w:sz w:val="24"/>
          <w:szCs w:val="24"/>
        </w:rPr>
      </w:pPr>
      <w:r w:rsidRPr="004E56F8">
        <w:rPr>
          <w:rFonts w:ascii="Times New Roman" w:eastAsia="Times New Roman" w:hAnsi="Times New Roman" w:cs="Times New Roman"/>
          <w:b/>
          <w:bCs/>
          <w:sz w:val="24"/>
          <w:szCs w:val="24"/>
        </w:rPr>
        <w:t>print("the name and md5 data</w:t>
      </w:r>
      <w:r w:rsidR="00560973">
        <w:rPr>
          <w:rFonts w:ascii="Times New Roman" w:eastAsia="Times New Roman" w:hAnsi="Times New Roman" w:cs="Times New Roman"/>
          <w:b/>
          <w:bCs/>
          <w:sz w:val="24"/>
          <w:szCs w:val="24"/>
        </w:rPr>
        <w:t xml:space="preserve"> columns</w:t>
      </w:r>
      <w:r w:rsidRPr="004E56F8">
        <w:rPr>
          <w:rFonts w:ascii="Times New Roman" w:eastAsia="Times New Roman" w:hAnsi="Times New Roman" w:cs="Times New Roman"/>
          <w:b/>
          <w:bCs/>
          <w:sz w:val="24"/>
          <w:szCs w:val="24"/>
        </w:rPr>
        <w:t xml:space="preserve"> has been removed")</w:t>
      </w:r>
    </w:p>
    <w:p w14:paraId="49BA68FE" w14:textId="0F5AC3A6" w:rsidR="004E56F8" w:rsidRDefault="004E56F8" w:rsidP="004E56F8">
      <w:pPr>
        <w:spacing w:line="480" w:lineRule="auto"/>
        <w:rPr>
          <w:rFonts w:ascii="Times New Roman" w:eastAsia="Times New Roman" w:hAnsi="Times New Roman" w:cs="Times New Roman"/>
          <w:b/>
          <w:bCs/>
          <w:sz w:val="24"/>
          <w:szCs w:val="24"/>
        </w:rPr>
      </w:pPr>
    </w:p>
    <w:p w14:paraId="281075F2" w14:textId="79E84108" w:rsidR="004E56F8" w:rsidRDefault="004E56F8" w:rsidP="004E56F8">
      <w:pPr>
        <w:spacing w:line="480" w:lineRule="auto"/>
        <w:rPr>
          <w:rFonts w:ascii="Times New Roman" w:eastAsia="Times New Roman" w:hAnsi="Times New Roman" w:cs="Times New Roman"/>
          <w:b/>
          <w:bCs/>
          <w:sz w:val="32"/>
          <w:szCs w:val="32"/>
        </w:rPr>
      </w:pPr>
      <w:proofErr w:type="gramStart"/>
      <w:r w:rsidRPr="004E56F8">
        <w:rPr>
          <w:rFonts w:ascii="Times New Roman" w:eastAsia="Times New Roman" w:hAnsi="Times New Roman" w:cs="Times New Roman"/>
          <w:b/>
          <w:bCs/>
          <w:sz w:val="32"/>
          <w:szCs w:val="32"/>
        </w:rPr>
        <w:t xml:space="preserve">3.2.4 </w:t>
      </w:r>
      <w:r>
        <w:rPr>
          <w:rFonts w:ascii="Times New Roman" w:eastAsia="Times New Roman" w:hAnsi="Times New Roman" w:cs="Times New Roman"/>
          <w:b/>
          <w:bCs/>
          <w:sz w:val="32"/>
          <w:szCs w:val="32"/>
        </w:rPr>
        <w:t xml:space="preserve"> Splitting</w:t>
      </w:r>
      <w:proofErr w:type="gramEnd"/>
      <w:r>
        <w:rPr>
          <w:rFonts w:ascii="Times New Roman" w:eastAsia="Times New Roman" w:hAnsi="Times New Roman" w:cs="Times New Roman"/>
          <w:b/>
          <w:bCs/>
          <w:sz w:val="32"/>
          <w:szCs w:val="32"/>
        </w:rPr>
        <w:t xml:space="preserve"> Data</w:t>
      </w:r>
    </w:p>
    <w:p w14:paraId="5DA8FB62" w14:textId="716E2B73" w:rsidR="004E56F8" w:rsidRDefault="004E56F8" w:rsidP="004E56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are splitting our data set into two </w:t>
      </w:r>
      <w:proofErr w:type="gramStart"/>
      <w:r>
        <w:rPr>
          <w:rFonts w:ascii="Times New Roman" w:eastAsia="Times New Roman" w:hAnsi="Times New Roman" w:cs="Times New Roman"/>
          <w:sz w:val="24"/>
          <w:szCs w:val="24"/>
        </w:rPr>
        <w:t>halves:-</w:t>
      </w:r>
      <w:proofErr w:type="gramEnd"/>
      <w:r>
        <w:rPr>
          <w:rFonts w:ascii="Times New Roman" w:eastAsia="Times New Roman" w:hAnsi="Times New Roman" w:cs="Times New Roman"/>
          <w:sz w:val="24"/>
          <w:szCs w:val="24"/>
        </w:rPr>
        <w:t xml:space="preserve"> </w:t>
      </w:r>
    </w:p>
    <w:p w14:paraId="29AC07A2" w14:textId="46BA1665" w:rsidR="004E56F8" w:rsidRDefault="004E56F8" w:rsidP="004E56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in </w:t>
      </w:r>
      <w:proofErr w:type="spellStart"/>
      <w:r>
        <w:rPr>
          <w:rFonts w:ascii="Times New Roman" w:eastAsia="Times New Roman" w:hAnsi="Times New Roman" w:cs="Times New Roman"/>
          <w:sz w:val="24"/>
          <w:szCs w:val="24"/>
        </w:rPr>
        <w:t>x_</w:t>
      </w:r>
      <w:proofErr w:type="gramStart"/>
      <w:r>
        <w:rPr>
          <w:rFonts w:ascii="Times New Roman" w:eastAsia="Times New Roman" w:hAnsi="Times New Roman" w:cs="Times New Roman"/>
          <w:sz w:val="24"/>
          <w:szCs w:val="24"/>
        </w:rPr>
        <w:t>train,y</w:t>
      </w:r>
      <w:proofErr w:type="gramEnd"/>
      <w:r>
        <w:rPr>
          <w:rFonts w:ascii="Times New Roman" w:eastAsia="Times New Roman" w:hAnsi="Times New Roman" w:cs="Times New Roman"/>
          <w:sz w:val="24"/>
          <w:szCs w:val="24"/>
        </w:rPr>
        <w:t>_train</w:t>
      </w:r>
      <w:proofErr w:type="spellEnd"/>
      <w:r>
        <w:rPr>
          <w:rFonts w:ascii="Times New Roman" w:eastAsia="Times New Roman" w:hAnsi="Times New Roman" w:cs="Times New Roman"/>
          <w:sz w:val="24"/>
          <w:szCs w:val="24"/>
        </w:rPr>
        <w:t xml:space="preserve"> which will train our data set to contain 80% of the dataset to train its model.</w:t>
      </w:r>
    </w:p>
    <w:p w14:paraId="157E9FEE" w14:textId="7E11DE9D" w:rsidR="004E56F8" w:rsidRDefault="004E56F8" w:rsidP="004E56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in </w:t>
      </w:r>
      <w:proofErr w:type="spellStart"/>
      <w:r>
        <w:rPr>
          <w:rFonts w:ascii="Times New Roman" w:eastAsia="Times New Roman" w:hAnsi="Times New Roman" w:cs="Times New Roman"/>
          <w:sz w:val="24"/>
          <w:szCs w:val="24"/>
        </w:rPr>
        <w:t>x_</w:t>
      </w:r>
      <w:proofErr w:type="gramStart"/>
      <w:r>
        <w:rPr>
          <w:rFonts w:ascii="Times New Roman" w:eastAsia="Times New Roman" w:hAnsi="Times New Roman" w:cs="Times New Roman"/>
          <w:sz w:val="24"/>
          <w:szCs w:val="24"/>
        </w:rPr>
        <w:t>test,y</w:t>
      </w:r>
      <w:proofErr w:type="gramEnd"/>
      <w:r>
        <w:rPr>
          <w:rFonts w:ascii="Times New Roman" w:eastAsia="Times New Roman" w:hAnsi="Times New Roman" w:cs="Times New Roman"/>
          <w:sz w:val="24"/>
          <w:szCs w:val="24"/>
        </w:rPr>
        <w:t>_test</w:t>
      </w:r>
      <w:proofErr w:type="spellEnd"/>
      <w:r>
        <w:rPr>
          <w:rFonts w:ascii="Times New Roman" w:eastAsia="Times New Roman" w:hAnsi="Times New Roman" w:cs="Times New Roman"/>
          <w:sz w:val="24"/>
          <w:szCs w:val="24"/>
        </w:rPr>
        <w:t xml:space="preserve"> which is 20% of the dataset to perform the model and predict its score and accuracy.</w:t>
      </w:r>
    </w:p>
    <w:p w14:paraId="45D22800" w14:textId="77777777" w:rsidR="00761DEF" w:rsidRPr="00761DEF" w:rsidRDefault="00761DEF" w:rsidP="00761DEF">
      <w:pPr>
        <w:spacing w:line="480" w:lineRule="auto"/>
        <w:ind w:firstLine="720"/>
        <w:rPr>
          <w:rFonts w:ascii="Times New Roman" w:eastAsia="Times New Roman" w:hAnsi="Times New Roman" w:cs="Times New Roman"/>
          <w:b/>
          <w:bCs/>
          <w:sz w:val="24"/>
          <w:szCs w:val="24"/>
        </w:rPr>
      </w:pPr>
      <w:r w:rsidRPr="00761DEF">
        <w:rPr>
          <w:rFonts w:ascii="Times New Roman" w:eastAsia="Times New Roman" w:hAnsi="Times New Roman" w:cs="Times New Roman"/>
          <w:b/>
          <w:bCs/>
          <w:sz w:val="24"/>
          <w:szCs w:val="24"/>
        </w:rPr>
        <w:t xml:space="preserve">from </w:t>
      </w:r>
      <w:proofErr w:type="spellStart"/>
      <w:proofErr w:type="gramStart"/>
      <w:r w:rsidRPr="00761DEF">
        <w:rPr>
          <w:rFonts w:ascii="Times New Roman" w:eastAsia="Times New Roman" w:hAnsi="Times New Roman" w:cs="Times New Roman"/>
          <w:b/>
          <w:bCs/>
          <w:sz w:val="24"/>
          <w:szCs w:val="24"/>
        </w:rPr>
        <w:t>sklearn.model</w:t>
      </w:r>
      <w:proofErr w:type="gramEnd"/>
      <w:r w:rsidRPr="00761DEF">
        <w:rPr>
          <w:rFonts w:ascii="Times New Roman" w:eastAsia="Times New Roman" w:hAnsi="Times New Roman" w:cs="Times New Roman"/>
          <w:b/>
          <w:bCs/>
          <w:sz w:val="24"/>
          <w:szCs w:val="24"/>
        </w:rPr>
        <w:t>_selection</w:t>
      </w:r>
      <w:proofErr w:type="spellEnd"/>
      <w:r w:rsidRPr="00761DEF">
        <w:rPr>
          <w:rFonts w:ascii="Times New Roman" w:eastAsia="Times New Roman" w:hAnsi="Times New Roman" w:cs="Times New Roman"/>
          <w:b/>
          <w:bCs/>
          <w:sz w:val="24"/>
          <w:szCs w:val="24"/>
        </w:rPr>
        <w:t xml:space="preserve"> import </w:t>
      </w:r>
      <w:proofErr w:type="spellStart"/>
      <w:r w:rsidRPr="00761DEF">
        <w:rPr>
          <w:rFonts w:ascii="Times New Roman" w:eastAsia="Times New Roman" w:hAnsi="Times New Roman" w:cs="Times New Roman"/>
          <w:b/>
          <w:bCs/>
          <w:sz w:val="24"/>
          <w:szCs w:val="24"/>
        </w:rPr>
        <w:t>train_test_split</w:t>
      </w:r>
      <w:proofErr w:type="spellEnd"/>
    </w:p>
    <w:p w14:paraId="0E963855" w14:textId="501A19BF" w:rsidR="00761DEF" w:rsidRDefault="00761DEF" w:rsidP="00761DEF">
      <w:pPr>
        <w:spacing w:line="480" w:lineRule="auto"/>
        <w:ind w:firstLine="720"/>
        <w:rPr>
          <w:rFonts w:ascii="Times New Roman" w:eastAsia="Times New Roman" w:hAnsi="Times New Roman" w:cs="Times New Roman"/>
          <w:b/>
          <w:bCs/>
          <w:sz w:val="24"/>
          <w:szCs w:val="24"/>
        </w:rPr>
      </w:pPr>
      <w:proofErr w:type="spellStart"/>
      <w:r w:rsidRPr="00761DEF">
        <w:rPr>
          <w:rFonts w:ascii="Times New Roman" w:eastAsia="Times New Roman" w:hAnsi="Times New Roman" w:cs="Times New Roman"/>
          <w:b/>
          <w:bCs/>
          <w:sz w:val="24"/>
          <w:szCs w:val="24"/>
        </w:rPr>
        <w:t>x_</w:t>
      </w:r>
      <w:proofErr w:type="gramStart"/>
      <w:r w:rsidRPr="00761DEF">
        <w:rPr>
          <w:rFonts w:ascii="Times New Roman" w:eastAsia="Times New Roman" w:hAnsi="Times New Roman" w:cs="Times New Roman"/>
          <w:b/>
          <w:bCs/>
          <w:sz w:val="24"/>
          <w:szCs w:val="24"/>
        </w:rPr>
        <w:t>train,x</w:t>
      </w:r>
      <w:proofErr w:type="gramEnd"/>
      <w:r w:rsidRPr="00761DEF">
        <w:rPr>
          <w:rFonts w:ascii="Times New Roman" w:eastAsia="Times New Roman" w:hAnsi="Times New Roman" w:cs="Times New Roman"/>
          <w:b/>
          <w:bCs/>
          <w:sz w:val="24"/>
          <w:szCs w:val="24"/>
        </w:rPr>
        <w:t>_test,y_train,y_test</w:t>
      </w:r>
      <w:proofErr w:type="spellEnd"/>
      <w:r w:rsidRPr="00761DEF">
        <w:rPr>
          <w:rFonts w:ascii="Times New Roman" w:eastAsia="Times New Roman" w:hAnsi="Times New Roman" w:cs="Times New Roman"/>
          <w:b/>
          <w:bCs/>
          <w:sz w:val="24"/>
          <w:szCs w:val="24"/>
        </w:rPr>
        <w:t xml:space="preserve"> =</w:t>
      </w:r>
      <w:proofErr w:type="spellStart"/>
      <w:r w:rsidRPr="00761DEF">
        <w:rPr>
          <w:rFonts w:ascii="Times New Roman" w:eastAsia="Times New Roman" w:hAnsi="Times New Roman" w:cs="Times New Roman"/>
          <w:b/>
          <w:bCs/>
          <w:sz w:val="24"/>
          <w:szCs w:val="24"/>
        </w:rPr>
        <w:t>train_test_split</w:t>
      </w:r>
      <w:proofErr w:type="spellEnd"/>
      <w:r w:rsidRPr="00761DEF">
        <w:rPr>
          <w:rFonts w:ascii="Times New Roman" w:eastAsia="Times New Roman" w:hAnsi="Times New Roman" w:cs="Times New Roman"/>
          <w:b/>
          <w:bCs/>
          <w:sz w:val="24"/>
          <w:szCs w:val="24"/>
        </w:rPr>
        <w:t>(</w:t>
      </w:r>
      <w:proofErr w:type="spellStart"/>
      <w:r w:rsidRPr="00761DEF">
        <w:rPr>
          <w:rFonts w:ascii="Times New Roman" w:eastAsia="Times New Roman" w:hAnsi="Times New Roman" w:cs="Times New Roman"/>
          <w:b/>
          <w:bCs/>
          <w:sz w:val="24"/>
          <w:szCs w:val="24"/>
        </w:rPr>
        <w:t>maldata,y</w:t>
      </w:r>
      <w:proofErr w:type="spellEnd"/>
      <w:r w:rsidRPr="00761DEF">
        <w:rPr>
          <w:rFonts w:ascii="Times New Roman" w:eastAsia="Times New Roman" w:hAnsi="Times New Roman" w:cs="Times New Roman"/>
          <w:b/>
          <w:bCs/>
          <w:sz w:val="24"/>
          <w:szCs w:val="24"/>
        </w:rPr>
        <w:t xml:space="preserve">, </w:t>
      </w:r>
      <w:proofErr w:type="spellStart"/>
      <w:r w:rsidRPr="00761DEF">
        <w:rPr>
          <w:rFonts w:ascii="Times New Roman" w:eastAsia="Times New Roman" w:hAnsi="Times New Roman" w:cs="Times New Roman"/>
          <w:b/>
          <w:bCs/>
          <w:sz w:val="24"/>
          <w:szCs w:val="24"/>
        </w:rPr>
        <w:t>test_size</w:t>
      </w:r>
      <w:proofErr w:type="spellEnd"/>
      <w:r w:rsidRPr="00761DEF">
        <w:rPr>
          <w:rFonts w:ascii="Times New Roman" w:eastAsia="Times New Roman" w:hAnsi="Times New Roman" w:cs="Times New Roman"/>
          <w:b/>
          <w:bCs/>
          <w:sz w:val="24"/>
          <w:szCs w:val="24"/>
        </w:rPr>
        <w:t>=0.2)</w:t>
      </w:r>
    </w:p>
    <w:p w14:paraId="734D0F18" w14:textId="2D1AEAF2" w:rsidR="00591F58" w:rsidRPr="00761DEF" w:rsidRDefault="006408DC" w:rsidP="00591F58">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D7BB8E4" w14:textId="7846600C" w:rsidR="004E56F8" w:rsidRDefault="00591F58" w:rsidP="004E56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591F58">
        <w:rPr>
          <w:rFonts w:ascii="Times New Roman" w:eastAsia="Times New Roman" w:hAnsi="Times New Roman" w:cs="Times New Roman"/>
          <w:noProof/>
          <w:sz w:val="24"/>
          <w:szCs w:val="24"/>
        </w:rPr>
        <w:drawing>
          <wp:inline distT="0" distB="0" distL="0" distR="0" wp14:anchorId="4B3ED8DE" wp14:editId="4512A88C">
            <wp:extent cx="2343477" cy="809738"/>
            <wp:effectExtent l="0" t="0" r="0" b="952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9"/>
                    <a:stretch>
                      <a:fillRect/>
                    </a:stretch>
                  </pic:blipFill>
                  <pic:spPr>
                    <a:xfrm>
                      <a:off x="0" y="0"/>
                      <a:ext cx="2343477" cy="809738"/>
                    </a:xfrm>
                    <a:prstGeom prst="rect">
                      <a:avLst/>
                    </a:prstGeom>
                  </pic:spPr>
                </pic:pic>
              </a:graphicData>
            </a:graphic>
          </wp:inline>
        </w:drawing>
      </w:r>
    </w:p>
    <w:p w14:paraId="3EDFA6DE" w14:textId="6FBC34C9" w:rsidR="00591F58" w:rsidRPr="00591F58" w:rsidRDefault="00591F58" w:rsidP="004E56F8">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Fig 2.1 Original Data</w:t>
      </w:r>
    </w:p>
    <w:p w14:paraId="722BD0D5" w14:textId="4EBF096E" w:rsidR="00761DEF" w:rsidRDefault="00591F58" w:rsidP="00B5701A">
      <w:pPr>
        <w:spacing w:line="480" w:lineRule="auto"/>
        <w:rPr>
          <w:rFonts w:ascii="Times New Roman" w:eastAsia="Times New Roman" w:hAnsi="Times New Roman" w:cs="Times New Roman"/>
          <w:b/>
          <w:bCs/>
          <w:sz w:val="32"/>
          <w:szCs w:val="32"/>
        </w:rPr>
      </w:pPr>
      <w:r w:rsidRPr="00591F58">
        <w:rPr>
          <w:rFonts w:ascii="Times New Roman" w:eastAsia="Times New Roman" w:hAnsi="Times New Roman" w:cs="Times New Roman"/>
          <w:b/>
          <w:bCs/>
          <w:noProof/>
          <w:sz w:val="28"/>
          <w:szCs w:val="28"/>
        </w:rPr>
        <w:drawing>
          <wp:inline distT="0" distB="0" distL="0" distR="0" wp14:anchorId="0992D640" wp14:editId="5A7DA893">
            <wp:extent cx="3143689" cy="1857634"/>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0"/>
                    <a:stretch>
                      <a:fillRect/>
                    </a:stretch>
                  </pic:blipFill>
                  <pic:spPr>
                    <a:xfrm>
                      <a:off x="0" y="0"/>
                      <a:ext cx="3143689" cy="1857634"/>
                    </a:xfrm>
                    <a:prstGeom prst="rect">
                      <a:avLst/>
                    </a:prstGeom>
                  </pic:spPr>
                </pic:pic>
              </a:graphicData>
            </a:graphic>
          </wp:inline>
        </w:drawing>
      </w:r>
    </w:p>
    <w:p w14:paraId="11D99A94" w14:textId="7B11A1E3" w:rsidR="00591F58" w:rsidRDefault="00591F58" w:rsidP="00B5701A">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32"/>
          <w:szCs w:val="32"/>
        </w:rPr>
        <w:tab/>
      </w:r>
      <w:r w:rsidRPr="00591F58">
        <w:rPr>
          <w:rFonts w:ascii="Times New Roman" w:eastAsia="Times New Roman" w:hAnsi="Times New Roman" w:cs="Times New Roman"/>
          <w:b/>
          <w:bCs/>
          <w:sz w:val="24"/>
          <w:szCs w:val="24"/>
        </w:rPr>
        <w:t xml:space="preserve">Fig 2.2 Data after </w:t>
      </w:r>
      <w:proofErr w:type="gramStart"/>
      <w:r w:rsidRPr="00591F58">
        <w:rPr>
          <w:rFonts w:ascii="Times New Roman" w:eastAsia="Times New Roman" w:hAnsi="Times New Roman" w:cs="Times New Roman"/>
          <w:b/>
          <w:bCs/>
          <w:sz w:val="24"/>
          <w:szCs w:val="24"/>
        </w:rPr>
        <w:t>splitting</w:t>
      </w:r>
      <w:proofErr w:type="gramEnd"/>
    </w:p>
    <w:p w14:paraId="6E7C8D0E" w14:textId="3B3C3B36" w:rsidR="00591F58" w:rsidRDefault="00591F58" w:rsidP="00B5701A">
      <w:pPr>
        <w:spacing w:line="480" w:lineRule="auto"/>
        <w:rPr>
          <w:rFonts w:ascii="Times New Roman" w:eastAsia="Times New Roman" w:hAnsi="Times New Roman" w:cs="Times New Roman"/>
          <w:b/>
          <w:bCs/>
          <w:sz w:val="24"/>
          <w:szCs w:val="24"/>
        </w:rPr>
      </w:pPr>
    </w:p>
    <w:p w14:paraId="10B85A77" w14:textId="0A453B85" w:rsidR="00591F58" w:rsidRPr="00591F58" w:rsidRDefault="00591F58" w:rsidP="00591F58">
      <w:pPr>
        <w:pStyle w:val="ListParagraph"/>
        <w:numPr>
          <w:ilvl w:val="2"/>
          <w:numId w:val="10"/>
        </w:numPr>
        <w:spacing w:line="480" w:lineRule="auto"/>
        <w:rPr>
          <w:rFonts w:eastAsia="Times New Roman"/>
          <w:b/>
          <w:sz w:val="36"/>
          <w:szCs w:val="36"/>
        </w:rPr>
      </w:pPr>
      <w:r w:rsidRPr="00591F58">
        <w:rPr>
          <w:rFonts w:eastAsia="Times New Roman"/>
          <w:b/>
          <w:sz w:val="36"/>
          <w:szCs w:val="36"/>
        </w:rPr>
        <w:t xml:space="preserve"> </w:t>
      </w:r>
      <w:r w:rsidRPr="00591F58">
        <w:rPr>
          <w:rFonts w:eastAsia="Times New Roman"/>
          <w:b/>
          <w:sz w:val="32"/>
          <w:szCs w:val="32"/>
        </w:rPr>
        <w:t>Applying the Classification Model</w:t>
      </w:r>
    </w:p>
    <w:p w14:paraId="7E43DD1F" w14:textId="28841228" w:rsidR="00591F58" w:rsidRPr="00591F58" w:rsidRDefault="00591F58" w:rsidP="00591F58">
      <w:pPr>
        <w:pStyle w:val="ListParagraph"/>
        <w:numPr>
          <w:ilvl w:val="0"/>
          <w:numId w:val="11"/>
        </w:numPr>
        <w:spacing w:line="480" w:lineRule="auto"/>
        <w:rPr>
          <w:rFonts w:eastAsia="Times New Roman"/>
          <w:b/>
          <w:sz w:val="36"/>
          <w:szCs w:val="36"/>
        </w:rPr>
      </w:pPr>
      <w:proofErr w:type="spellStart"/>
      <w:r w:rsidRPr="00591F58">
        <w:rPr>
          <w:rFonts w:eastAsia="Times New Roman"/>
          <w:b/>
          <w:sz w:val="28"/>
          <w:szCs w:val="28"/>
        </w:rPr>
        <w:t>RandomForestClassifier</w:t>
      </w:r>
      <w:proofErr w:type="spellEnd"/>
      <w:r>
        <w:rPr>
          <w:rFonts w:eastAsia="Times New Roman"/>
          <w:b/>
          <w:sz w:val="28"/>
          <w:szCs w:val="28"/>
        </w:rPr>
        <w:t>:-</w:t>
      </w:r>
      <w:r>
        <w:rPr>
          <w:rFonts w:eastAsia="Times New Roman"/>
          <w:bCs w:val="0"/>
        </w:rPr>
        <w:t xml:space="preserve"> Random Forest Classifier is a managed machine learning algorithm. It is an ensemble method, which </w:t>
      </w:r>
      <w:r w:rsidRPr="00591F58">
        <w:rPr>
          <w:rFonts w:eastAsia="Times New Roman"/>
          <w:bCs w:val="0"/>
        </w:rPr>
        <w:t>combines the prediction of multiple decision trees to improve the model's overall accuracy</w:t>
      </w:r>
      <w:r>
        <w:rPr>
          <w:rFonts w:eastAsia="Times New Roman"/>
          <w:bCs w:val="0"/>
        </w:rPr>
        <w:t>. The technique works by training a large number of decision trees on a different subset of the data and then averaging the prediction of all the trees to make a final prediction. It works best in unbalanced data.</w:t>
      </w:r>
    </w:p>
    <w:p w14:paraId="6E921BD7" w14:textId="6CF6D13A" w:rsidR="00591F58" w:rsidRDefault="00591F58" w:rsidP="00591F58">
      <w:pPr>
        <w:shd w:val="clear" w:color="auto" w:fill="FFFFFF"/>
        <w:spacing w:before="100" w:beforeAutospacing="1" w:after="100" w:afterAutospacing="1" w:line="450" w:lineRule="atLeast"/>
        <w:ind w:left="1452" w:firstLine="708"/>
        <w:rPr>
          <w:rFonts w:ascii="gt-regular" w:eastAsia="Times New Roman" w:hAnsi="gt-regular" w:cs="Times New Roman"/>
          <w:color w:val="404040"/>
          <w:sz w:val="30"/>
          <w:szCs w:val="30"/>
          <w:lang w:val="en-IN"/>
        </w:rPr>
      </w:pPr>
      <w:r w:rsidRPr="00591F58">
        <w:rPr>
          <w:rFonts w:ascii="Times New Roman" w:eastAsia="Times New Roman" w:hAnsi="Times New Roman" w:cs="Times New Roman"/>
          <w:b/>
          <w:sz w:val="24"/>
          <w:szCs w:val="24"/>
        </w:rPr>
        <w:t>Advantages</w:t>
      </w:r>
      <w:r>
        <w:rPr>
          <w:rFonts w:ascii="Times New Roman" w:eastAsia="Times New Roman" w:hAnsi="Times New Roman" w:cs="Times New Roman"/>
          <w:b/>
          <w:sz w:val="24"/>
          <w:szCs w:val="24"/>
        </w:rPr>
        <w:t>:</w:t>
      </w:r>
      <w:r w:rsidRPr="00591F58">
        <w:rPr>
          <w:rFonts w:ascii="gt-regular" w:hAnsi="gt-regular"/>
          <w:color w:val="404040"/>
          <w:sz w:val="30"/>
          <w:szCs w:val="30"/>
        </w:rPr>
        <w:t xml:space="preserve"> </w:t>
      </w:r>
      <w:r w:rsidRPr="00591F58">
        <w:rPr>
          <w:rFonts w:ascii="Times New Roman" w:eastAsia="Times New Roman" w:hAnsi="Times New Roman" w:cs="Times New Roman"/>
          <w:color w:val="404040"/>
          <w:sz w:val="24"/>
          <w:szCs w:val="24"/>
          <w:lang w:val="en-IN"/>
        </w:rPr>
        <w:t>A random forest produces good predictions that can be</w:t>
      </w:r>
      <w:r>
        <w:rPr>
          <w:rFonts w:ascii="Times New Roman" w:eastAsia="Times New Roman" w:hAnsi="Times New Roman" w:cs="Times New Roman"/>
          <w:color w:val="404040"/>
          <w:sz w:val="24"/>
          <w:szCs w:val="24"/>
          <w:lang w:val="en-IN"/>
        </w:rPr>
        <w:t xml:space="preserve"> </w:t>
      </w:r>
      <w:r w:rsidRPr="00591F58">
        <w:rPr>
          <w:rFonts w:ascii="Times New Roman" w:eastAsia="Times New Roman" w:hAnsi="Times New Roman" w:cs="Times New Roman"/>
          <w:color w:val="404040"/>
          <w:sz w:val="24"/>
          <w:szCs w:val="24"/>
          <w:lang w:val="en-IN"/>
        </w:rPr>
        <w:t xml:space="preserve">understood </w:t>
      </w:r>
      <w:proofErr w:type="gramStart"/>
      <w:r w:rsidRPr="00591F58">
        <w:rPr>
          <w:rFonts w:ascii="Times New Roman" w:eastAsia="Times New Roman" w:hAnsi="Times New Roman" w:cs="Times New Roman"/>
          <w:color w:val="404040"/>
          <w:sz w:val="24"/>
          <w:szCs w:val="24"/>
          <w:lang w:val="en-IN"/>
        </w:rPr>
        <w:t>easily</w:t>
      </w:r>
      <w:r>
        <w:rPr>
          <w:rFonts w:ascii="Times New Roman" w:eastAsia="Times New Roman" w:hAnsi="Times New Roman" w:cs="Times New Roman"/>
          <w:color w:val="404040"/>
          <w:sz w:val="24"/>
          <w:szCs w:val="24"/>
          <w:lang w:val="en-IN"/>
        </w:rPr>
        <w:t>[</w:t>
      </w:r>
      <w:proofErr w:type="gramEnd"/>
      <w:r w:rsidR="002057D7">
        <w:rPr>
          <w:rFonts w:ascii="Times New Roman" w:eastAsia="Times New Roman" w:hAnsi="Times New Roman" w:cs="Times New Roman"/>
          <w:color w:val="404040"/>
          <w:sz w:val="24"/>
          <w:szCs w:val="24"/>
          <w:lang w:val="en-IN"/>
        </w:rPr>
        <w:t>2</w:t>
      </w:r>
      <w:r>
        <w:rPr>
          <w:rFonts w:ascii="Times New Roman" w:eastAsia="Times New Roman" w:hAnsi="Times New Roman" w:cs="Times New Roman"/>
          <w:color w:val="404040"/>
          <w:sz w:val="24"/>
          <w:szCs w:val="24"/>
          <w:lang w:val="en-IN"/>
        </w:rPr>
        <w:t>]</w:t>
      </w:r>
      <w:r w:rsidRPr="00591F58">
        <w:rPr>
          <w:rFonts w:ascii="gt-regular" w:eastAsia="Times New Roman" w:hAnsi="gt-regular" w:cs="Times New Roman"/>
          <w:color w:val="404040"/>
          <w:sz w:val="30"/>
          <w:szCs w:val="30"/>
          <w:lang w:val="en-IN"/>
        </w:rPr>
        <w:t>.</w:t>
      </w:r>
    </w:p>
    <w:p w14:paraId="15B2478D" w14:textId="5D58EC24" w:rsidR="00591F58" w:rsidRDefault="00591F58" w:rsidP="00591F58">
      <w:pPr>
        <w:shd w:val="clear" w:color="auto" w:fill="FFFFFF"/>
        <w:spacing w:before="100" w:beforeAutospacing="1" w:after="100" w:afterAutospacing="1" w:line="450" w:lineRule="atLeast"/>
        <w:ind w:left="1452" w:firstLine="708"/>
        <w:rPr>
          <w:rFonts w:ascii="gt-regular" w:eastAsia="Times New Roman" w:hAnsi="gt-regular" w:cs="Times New Roman"/>
          <w:color w:val="404040"/>
          <w:sz w:val="30"/>
          <w:szCs w:val="30"/>
          <w:lang w:val="en-IN"/>
        </w:rPr>
      </w:pPr>
      <w:r>
        <w:rPr>
          <w:rFonts w:ascii="Times New Roman" w:eastAsia="Times New Roman" w:hAnsi="Times New Roman" w:cs="Times New Roman"/>
          <w:b/>
          <w:sz w:val="24"/>
          <w:szCs w:val="24"/>
        </w:rPr>
        <w:t>Disadvantages:</w:t>
      </w:r>
      <w:r>
        <w:rPr>
          <w:rFonts w:ascii="Times New Roman" w:eastAsia="Times New Roman" w:hAnsi="Times New Roman" w:cs="Times New Roman"/>
          <w:color w:val="404040"/>
          <w:sz w:val="24"/>
          <w:szCs w:val="24"/>
          <w:lang w:val="en-IN"/>
        </w:rPr>
        <w:t xml:space="preserve"> </w:t>
      </w:r>
      <w:r w:rsidRPr="00591F58">
        <w:rPr>
          <w:rFonts w:ascii="Times New Roman" w:hAnsi="Times New Roman" w:cs="Times New Roman"/>
          <w:color w:val="404040"/>
          <w:sz w:val="24"/>
          <w:szCs w:val="24"/>
          <w:shd w:val="clear" w:color="auto" w:fill="FFFFFF"/>
        </w:rPr>
        <w:t xml:space="preserve">When using a random forest, more resources are required for </w:t>
      </w:r>
      <w:proofErr w:type="gramStart"/>
      <w:r w:rsidRPr="00591F58">
        <w:rPr>
          <w:rFonts w:ascii="Times New Roman" w:hAnsi="Times New Roman" w:cs="Times New Roman"/>
          <w:color w:val="404040"/>
          <w:sz w:val="24"/>
          <w:szCs w:val="24"/>
          <w:shd w:val="clear" w:color="auto" w:fill="FFFFFF"/>
        </w:rPr>
        <w:t>computation</w:t>
      </w:r>
      <w:r>
        <w:rPr>
          <w:rFonts w:ascii="Times New Roman" w:hAnsi="Times New Roman" w:cs="Times New Roman"/>
          <w:color w:val="404040"/>
          <w:sz w:val="24"/>
          <w:szCs w:val="24"/>
          <w:shd w:val="clear" w:color="auto" w:fill="FFFFFF"/>
        </w:rPr>
        <w:t>[</w:t>
      </w:r>
      <w:proofErr w:type="gramEnd"/>
      <w:r w:rsidR="002057D7">
        <w:rPr>
          <w:rFonts w:ascii="Times New Roman" w:hAnsi="Times New Roman" w:cs="Times New Roman"/>
          <w:color w:val="404040"/>
          <w:sz w:val="24"/>
          <w:szCs w:val="24"/>
          <w:shd w:val="clear" w:color="auto" w:fill="FFFFFF"/>
        </w:rPr>
        <w:t>3</w:t>
      </w:r>
      <w:r>
        <w:rPr>
          <w:rFonts w:ascii="Times New Roman" w:hAnsi="Times New Roman" w:cs="Times New Roman"/>
          <w:color w:val="404040"/>
          <w:sz w:val="24"/>
          <w:szCs w:val="24"/>
          <w:shd w:val="clear" w:color="auto" w:fill="FFFFFF"/>
        </w:rPr>
        <w:t>]</w:t>
      </w:r>
      <w:r w:rsidRPr="00591F58">
        <w:rPr>
          <w:rFonts w:ascii="gt-regular" w:eastAsia="Times New Roman" w:hAnsi="gt-regular" w:cs="Times New Roman"/>
          <w:color w:val="404040"/>
          <w:sz w:val="30"/>
          <w:szCs w:val="30"/>
          <w:lang w:val="en-IN"/>
        </w:rPr>
        <w:t>.</w:t>
      </w:r>
    </w:p>
    <w:p w14:paraId="29429141" w14:textId="70FAF553" w:rsidR="008D1DEA" w:rsidRDefault="008D1DEA" w:rsidP="008D1DEA">
      <w:pPr>
        <w:pStyle w:val="ListParagraph"/>
        <w:shd w:val="clear" w:color="auto" w:fill="FFFFFF"/>
        <w:spacing w:before="100" w:beforeAutospacing="1" w:after="100" w:afterAutospacing="1" w:line="450" w:lineRule="atLeast"/>
        <w:ind w:left="1452"/>
        <w:rPr>
          <w:rFonts w:ascii="gt-regular" w:eastAsia="Times New Roman" w:hAnsi="gt-regular"/>
          <w:color w:val="404040"/>
          <w:sz w:val="28"/>
          <w:szCs w:val="28"/>
          <w:lang w:val="en-IN"/>
        </w:rPr>
      </w:pPr>
    </w:p>
    <w:p w14:paraId="66A27027" w14:textId="00B583E1" w:rsidR="008D1DEA" w:rsidRDefault="008D1DEA" w:rsidP="008D1DEA">
      <w:pPr>
        <w:pStyle w:val="ListParagraph"/>
        <w:shd w:val="clear" w:color="auto" w:fill="FFFFFF"/>
        <w:spacing w:before="100" w:beforeAutospacing="1" w:after="100" w:afterAutospacing="1" w:line="450" w:lineRule="atLeast"/>
        <w:ind w:left="1452"/>
        <w:rPr>
          <w:rFonts w:ascii="gt-regular" w:eastAsia="Times New Roman" w:hAnsi="gt-regular"/>
          <w:color w:val="404040"/>
          <w:sz w:val="28"/>
          <w:szCs w:val="28"/>
          <w:lang w:val="en-IN"/>
        </w:rPr>
      </w:pPr>
    </w:p>
    <w:p w14:paraId="4E90FDF1" w14:textId="77777777" w:rsidR="008D1DEA" w:rsidRPr="008D1DEA" w:rsidRDefault="008D1DEA" w:rsidP="008D1DEA">
      <w:pPr>
        <w:pStyle w:val="ListParagraph"/>
        <w:shd w:val="clear" w:color="auto" w:fill="FFFFFF"/>
        <w:spacing w:before="100" w:beforeAutospacing="1" w:after="100" w:afterAutospacing="1" w:line="450" w:lineRule="atLeast"/>
        <w:ind w:left="1452"/>
        <w:rPr>
          <w:rFonts w:ascii="gt-regular" w:eastAsia="Times New Roman" w:hAnsi="gt-regular"/>
          <w:color w:val="404040"/>
          <w:sz w:val="28"/>
          <w:szCs w:val="28"/>
          <w:lang w:val="en-IN"/>
        </w:rPr>
      </w:pPr>
    </w:p>
    <w:p w14:paraId="43856651" w14:textId="0269A098" w:rsidR="00591F58" w:rsidRPr="00FE7FF6" w:rsidRDefault="00591F58" w:rsidP="00591F58">
      <w:pPr>
        <w:pStyle w:val="ListParagraph"/>
        <w:numPr>
          <w:ilvl w:val="0"/>
          <w:numId w:val="11"/>
        </w:numPr>
        <w:shd w:val="clear" w:color="auto" w:fill="FFFFFF"/>
        <w:spacing w:before="100" w:beforeAutospacing="1" w:after="100" w:afterAutospacing="1" w:line="450" w:lineRule="atLeast"/>
        <w:rPr>
          <w:rFonts w:ascii="gt-regular" w:eastAsia="Times New Roman" w:hAnsi="gt-regular"/>
          <w:color w:val="404040"/>
          <w:sz w:val="28"/>
          <w:szCs w:val="28"/>
          <w:lang w:val="en-IN"/>
        </w:rPr>
      </w:pPr>
      <w:r w:rsidRPr="00591F58">
        <w:rPr>
          <w:rFonts w:eastAsia="Times New Roman"/>
          <w:b/>
          <w:bCs w:val="0"/>
          <w:color w:val="404040"/>
          <w:sz w:val="28"/>
          <w:szCs w:val="28"/>
          <w:lang w:val="en-IN"/>
        </w:rPr>
        <w:t xml:space="preserve">Logistic </w:t>
      </w:r>
      <w:proofErr w:type="gramStart"/>
      <w:r w:rsidRPr="00591F58">
        <w:rPr>
          <w:rFonts w:eastAsia="Times New Roman"/>
          <w:b/>
          <w:bCs w:val="0"/>
          <w:color w:val="404040"/>
          <w:sz w:val="28"/>
          <w:szCs w:val="28"/>
          <w:lang w:val="en-IN"/>
        </w:rPr>
        <w:t>Regression:-</w:t>
      </w:r>
      <w:proofErr w:type="gramEnd"/>
      <w:r w:rsidRPr="00591F58">
        <w:rPr>
          <w:rFonts w:eastAsia="Times New Roman"/>
          <w:b/>
          <w:bCs w:val="0"/>
          <w:color w:val="404040"/>
          <w:sz w:val="28"/>
          <w:szCs w:val="28"/>
          <w:lang w:val="en-IN"/>
        </w:rPr>
        <w:t xml:space="preserve"> </w:t>
      </w:r>
      <w:r w:rsidR="00FE7FF6">
        <w:rPr>
          <w:rFonts w:eastAsia="Times New Roman"/>
          <w:color w:val="404040"/>
          <w:lang w:val="en-IN"/>
        </w:rPr>
        <w:t>Logistic Regression is a machine</w:t>
      </w:r>
      <w:r w:rsidR="008D1DEA">
        <w:rPr>
          <w:rFonts w:eastAsia="Times New Roman"/>
          <w:color w:val="404040"/>
          <w:lang w:val="en-IN"/>
        </w:rPr>
        <w:t>-</w:t>
      </w:r>
      <w:r w:rsidR="00FE7FF6">
        <w:rPr>
          <w:rFonts w:eastAsia="Times New Roman"/>
          <w:color w:val="404040"/>
          <w:lang w:val="en-IN"/>
        </w:rPr>
        <w:t>learning algorithm for classification. In this algorithm</w:t>
      </w:r>
      <w:r w:rsidR="008D1DEA">
        <w:rPr>
          <w:rFonts w:eastAsia="Times New Roman"/>
          <w:color w:val="404040"/>
          <w:lang w:val="en-IN"/>
        </w:rPr>
        <w:t>,</w:t>
      </w:r>
      <w:r w:rsidR="00FE7FF6">
        <w:rPr>
          <w:rFonts w:eastAsia="Times New Roman"/>
          <w:color w:val="404040"/>
          <w:lang w:val="en-IN"/>
        </w:rPr>
        <w:t xml:space="preserve"> the probabilities describing the possible outcomes of a single tr</w:t>
      </w:r>
      <w:r w:rsidR="008D1DEA">
        <w:rPr>
          <w:rFonts w:eastAsia="Times New Roman"/>
          <w:color w:val="404040"/>
          <w:lang w:val="en-IN"/>
        </w:rPr>
        <w:t>ia</w:t>
      </w:r>
      <w:r w:rsidR="00FE7FF6">
        <w:rPr>
          <w:rFonts w:eastAsia="Times New Roman"/>
          <w:color w:val="404040"/>
          <w:lang w:val="en-IN"/>
        </w:rPr>
        <w:t xml:space="preserve">l are </w:t>
      </w:r>
      <w:proofErr w:type="spellStart"/>
      <w:r w:rsidR="00FE7FF6">
        <w:rPr>
          <w:rFonts w:eastAsia="Times New Roman"/>
          <w:color w:val="404040"/>
          <w:lang w:val="en-IN"/>
        </w:rPr>
        <w:t>modeled</w:t>
      </w:r>
      <w:proofErr w:type="spellEnd"/>
      <w:r w:rsidR="00FE7FF6">
        <w:rPr>
          <w:rFonts w:eastAsia="Times New Roman"/>
          <w:color w:val="404040"/>
          <w:lang w:val="en-IN"/>
        </w:rPr>
        <w:t xml:space="preserve"> using logistic </w:t>
      </w:r>
      <w:proofErr w:type="gramStart"/>
      <w:r w:rsidR="00FE7FF6">
        <w:rPr>
          <w:rFonts w:eastAsia="Times New Roman"/>
          <w:color w:val="404040"/>
          <w:lang w:val="en-IN"/>
        </w:rPr>
        <w:t>regression</w:t>
      </w:r>
      <w:proofErr w:type="gramEnd"/>
      <w:r w:rsidR="00FE7FF6">
        <w:rPr>
          <w:rFonts w:eastAsia="Times New Roman"/>
          <w:color w:val="404040"/>
          <w:lang w:val="en-IN"/>
        </w:rPr>
        <w:t xml:space="preserve"> </w:t>
      </w:r>
    </w:p>
    <w:p w14:paraId="1A2BCF8F" w14:textId="7CACFB35" w:rsidR="00FE7FF6" w:rsidRDefault="00FE7FF6" w:rsidP="00FE7FF6">
      <w:pPr>
        <w:pStyle w:val="ListParagraph"/>
        <w:shd w:val="clear" w:color="auto" w:fill="FFFFFF"/>
        <w:spacing w:before="100" w:beforeAutospacing="1" w:after="100" w:afterAutospacing="1" w:line="450" w:lineRule="atLeast"/>
        <w:ind w:left="1452"/>
        <w:rPr>
          <w:rFonts w:eastAsia="Times New Roman"/>
          <w:color w:val="404040"/>
          <w:lang w:val="en-IN"/>
        </w:rPr>
      </w:pPr>
      <w:r>
        <w:rPr>
          <w:rFonts w:eastAsia="Times New Roman"/>
          <w:b/>
          <w:bCs w:val="0"/>
          <w:color w:val="404040"/>
          <w:sz w:val="28"/>
          <w:szCs w:val="28"/>
          <w:lang w:val="en-IN"/>
        </w:rPr>
        <w:t xml:space="preserve"> </w:t>
      </w:r>
      <w:r>
        <w:rPr>
          <w:rFonts w:eastAsia="Times New Roman"/>
          <w:b/>
          <w:bCs w:val="0"/>
          <w:color w:val="404040"/>
          <w:sz w:val="28"/>
          <w:szCs w:val="28"/>
          <w:lang w:val="en-IN"/>
        </w:rPr>
        <w:tab/>
      </w:r>
      <w:r w:rsidRPr="00FE7FF6">
        <w:rPr>
          <w:rFonts w:eastAsia="Times New Roman"/>
          <w:b/>
          <w:bCs w:val="0"/>
          <w:color w:val="404040"/>
          <w:lang w:val="en-IN"/>
        </w:rPr>
        <w:t>Advantages</w:t>
      </w:r>
      <w:r>
        <w:rPr>
          <w:rFonts w:eastAsia="Times New Roman"/>
          <w:b/>
          <w:bCs w:val="0"/>
          <w:color w:val="404040"/>
          <w:lang w:val="en-IN"/>
        </w:rPr>
        <w:t xml:space="preserve">: </w:t>
      </w:r>
      <w:r w:rsidR="008D1DEA">
        <w:rPr>
          <w:rFonts w:eastAsia="Times New Roman"/>
          <w:color w:val="404040"/>
          <w:lang w:val="en-IN"/>
        </w:rPr>
        <w:t>It is a simple yet powerful algorithm that can handle both linear and nonlinear decision boundaries, and it is particularly well-suited for binary classification problems.</w:t>
      </w:r>
    </w:p>
    <w:p w14:paraId="08322722" w14:textId="77777777" w:rsidR="003871BE" w:rsidRDefault="008D1DEA" w:rsidP="00FE7FF6">
      <w:pPr>
        <w:pStyle w:val="ListParagraph"/>
        <w:shd w:val="clear" w:color="auto" w:fill="FFFFFF"/>
        <w:spacing w:before="100" w:beforeAutospacing="1" w:after="100" w:afterAutospacing="1" w:line="450" w:lineRule="atLeast"/>
        <w:ind w:left="1452"/>
        <w:rPr>
          <w:rFonts w:eastAsia="Times New Roman"/>
          <w:color w:val="404040"/>
          <w:lang w:val="en-IN"/>
        </w:rPr>
      </w:pPr>
      <w:r>
        <w:rPr>
          <w:rFonts w:eastAsia="Times New Roman"/>
          <w:b/>
          <w:bCs w:val="0"/>
          <w:color w:val="404040"/>
          <w:lang w:val="en-IN"/>
        </w:rPr>
        <w:tab/>
        <w:t xml:space="preserve">Disadvantages: </w:t>
      </w:r>
      <w:r>
        <w:rPr>
          <w:rFonts w:eastAsia="Times New Roman"/>
          <w:color w:val="404040"/>
          <w:lang w:val="en-IN"/>
        </w:rPr>
        <w:t xml:space="preserve">In case of highly unbalanced </w:t>
      </w:r>
      <w:proofErr w:type="gramStart"/>
      <w:r>
        <w:rPr>
          <w:rFonts w:eastAsia="Times New Roman"/>
          <w:color w:val="404040"/>
          <w:lang w:val="en-IN"/>
        </w:rPr>
        <w:t>data</w:t>
      </w:r>
      <w:proofErr w:type="gramEnd"/>
      <w:r>
        <w:rPr>
          <w:rFonts w:eastAsia="Times New Roman"/>
          <w:color w:val="404040"/>
          <w:lang w:val="en-IN"/>
        </w:rPr>
        <w:t xml:space="preserve"> it may not perform well as other algorithms such as </w:t>
      </w:r>
      <w:proofErr w:type="spellStart"/>
      <w:r>
        <w:rPr>
          <w:rFonts w:eastAsia="Times New Roman"/>
          <w:color w:val="404040"/>
          <w:lang w:val="en-IN"/>
        </w:rPr>
        <w:t>RandomForest</w:t>
      </w:r>
      <w:proofErr w:type="spellEnd"/>
      <w:r w:rsidR="003871BE">
        <w:rPr>
          <w:rFonts w:eastAsia="Times New Roman"/>
          <w:color w:val="404040"/>
          <w:lang w:val="en-IN"/>
        </w:rPr>
        <w:br w:type="page"/>
      </w:r>
    </w:p>
    <w:p w14:paraId="077CB129" w14:textId="7B9BF5DE" w:rsidR="0009740A" w:rsidRPr="003871BE" w:rsidRDefault="00000000" w:rsidP="003871BE">
      <w:pPr>
        <w:shd w:val="clear" w:color="auto" w:fill="FFFFFF"/>
        <w:spacing w:before="100" w:beforeAutospacing="1" w:after="100" w:afterAutospacing="1" w:line="450" w:lineRule="atLeast"/>
        <w:rPr>
          <w:rFonts w:ascii="gt-regular" w:eastAsia="Times New Roman" w:hAnsi="gt-regular"/>
          <w:color w:val="404040"/>
          <w:sz w:val="24"/>
          <w:szCs w:val="24"/>
          <w:lang w:val="en-IN"/>
        </w:rPr>
      </w:pPr>
      <w:r w:rsidRPr="003871BE">
        <w:rPr>
          <w:rFonts w:eastAsia="Times New Roman"/>
          <w:b/>
          <w:sz w:val="32"/>
          <w:szCs w:val="32"/>
        </w:rPr>
        <w:lastRenderedPageBreak/>
        <w:t>Chapter 4</w:t>
      </w:r>
    </w:p>
    <w:p w14:paraId="55A533D5" w14:textId="77777777" w:rsidR="0009740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44592BFB" w14:textId="17C953A6" w:rsidR="008D1DEA" w:rsidRPr="008D1DEA" w:rsidRDefault="008D1DEA">
      <w:pPr>
        <w:spacing w:line="360" w:lineRule="auto"/>
        <w:jc w:val="both"/>
        <w:rPr>
          <w:rFonts w:ascii="Times New Roman" w:eastAsia="Times New Roman" w:hAnsi="Times New Roman" w:cs="Times New Roman"/>
          <w:bCs/>
          <w:sz w:val="24"/>
          <w:szCs w:val="24"/>
        </w:rPr>
      </w:pPr>
      <w:r w:rsidRPr="008D1DEA">
        <w:rPr>
          <w:rFonts w:ascii="Times New Roman" w:eastAsia="Times New Roman" w:hAnsi="Times New Roman" w:cs="Times New Roman"/>
          <w:bCs/>
          <w:sz w:val="24"/>
          <w:szCs w:val="24"/>
        </w:rPr>
        <w:t xml:space="preserve">The used data </w:t>
      </w:r>
      <w:proofErr w:type="gramStart"/>
      <w:r w:rsidRPr="008D1DEA">
        <w:rPr>
          <w:rFonts w:ascii="Times New Roman" w:eastAsia="Times New Roman" w:hAnsi="Times New Roman" w:cs="Times New Roman"/>
          <w:bCs/>
          <w:sz w:val="24"/>
          <w:szCs w:val="24"/>
        </w:rPr>
        <w:t>set  or</w:t>
      </w:r>
      <w:proofErr w:type="gramEnd"/>
      <w:r w:rsidRPr="008D1DEA">
        <w:rPr>
          <w:rFonts w:ascii="Times New Roman" w:eastAsia="Times New Roman" w:hAnsi="Times New Roman" w:cs="Times New Roman"/>
          <w:bCs/>
          <w:sz w:val="24"/>
          <w:szCs w:val="24"/>
        </w:rPr>
        <w:t xml:space="preserve"> CSV file has 138047 rows and 57 columns of data in which </w:t>
      </w:r>
    </w:p>
    <w:p w14:paraId="219ACEF0" w14:textId="6B6C870B" w:rsidR="008D1DEA" w:rsidRDefault="008D1DEA">
      <w:pPr>
        <w:spacing w:line="360" w:lineRule="auto"/>
        <w:jc w:val="both"/>
        <w:rPr>
          <w:rFonts w:ascii="Times New Roman" w:eastAsia="Times New Roman" w:hAnsi="Times New Roman" w:cs="Times New Roman"/>
          <w:bCs/>
          <w:sz w:val="28"/>
          <w:szCs w:val="28"/>
        </w:rPr>
      </w:pPr>
      <w:r w:rsidRPr="008D1DEA">
        <w:rPr>
          <w:rFonts w:ascii="Times New Roman" w:eastAsia="Times New Roman" w:hAnsi="Times New Roman" w:cs="Times New Roman"/>
          <w:bCs/>
          <w:sz w:val="24"/>
          <w:szCs w:val="24"/>
        </w:rPr>
        <w:t>43123 are legitimate files and 96724 are malicious files</w:t>
      </w:r>
      <w:r>
        <w:rPr>
          <w:rFonts w:ascii="Times New Roman" w:eastAsia="Times New Roman" w:hAnsi="Times New Roman" w:cs="Times New Roman"/>
          <w:bCs/>
          <w:sz w:val="28"/>
          <w:szCs w:val="28"/>
        </w:rPr>
        <w:t>. It is unbalanced data.</w:t>
      </w:r>
    </w:p>
    <w:p w14:paraId="6330AFD8" w14:textId="285CC941" w:rsidR="008D1DEA" w:rsidRDefault="008D1DEA">
      <w:pPr>
        <w:spacing w:line="360" w:lineRule="auto"/>
        <w:jc w:val="both"/>
        <w:rPr>
          <w:rFonts w:ascii="Times New Roman" w:eastAsia="Times New Roman" w:hAnsi="Times New Roman" w:cs="Times New Roman"/>
          <w:bCs/>
          <w:sz w:val="28"/>
          <w:szCs w:val="28"/>
        </w:rPr>
      </w:pPr>
      <w:r w:rsidRPr="008D1DEA">
        <w:rPr>
          <w:rFonts w:ascii="Times New Roman" w:eastAsia="Times New Roman" w:hAnsi="Times New Roman" w:cs="Times New Roman"/>
          <w:bCs/>
          <w:noProof/>
          <w:sz w:val="28"/>
          <w:szCs w:val="28"/>
        </w:rPr>
        <w:drawing>
          <wp:inline distT="0" distB="0" distL="0" distR="0" wp14:anchorId="7BD84EE8" wp14:editId="0E773F56">
            <wp:extent cx="5731510" cy="3475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75355"/>
                    </a:xfrm>
                    <a:prstGeom prst="rect">
                      <a:avLst/>
                    </a:prstGeom>
                  </pic:spPr>
                </pic:pic>
              </a:graphicData>
            </a:graphic>
          </wp:inline>
        </w:drawing>
      </w:r>
    </w:p>
    <w:p w14:paraId="0AA1812F" w14:textId="5CF4902D" w:rsidR="008D1DEA" w:rsidRDefault="008D1DEA">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Pr="008D1DEA">
        <w:rPr>
          <w:rFonts w:ascii="Times New Roman" w:eastAsia="Times New Roman" w:hAnsi="Times New Roman" w:cs="Times New Roman"/>
          <w:b/>
          <w:sz w:val="20"/>
          <w:szCs w:val="20"/>
        </w:rPr>
        <w:t>Fig</w:t>
      </w:r>
      <w:r>
        <w:rPr>
          <w:rFonts w:ascii="Times New Roman" w:eastAsia="Times New Roman" w:hAnsi="Times New Roman" w:cs="Times New Roman"/>
          <w:b/>
          <w:sz w:val="20"/>
          <w:szCs w:val="20"/>
        </w:rPr>
        <w:t xml:space="preserve"> 4.1 Description of used Data Set</w:t>
      </w:r>
    </w:p>
    <w:p w14:paraId="2D4BF35A" w14:textId="77777777" w:rsidR="008D1DEA" w:rsidRPr="008D1DEA" w:rsidRDefault="008D1DEA">
      <w:pPr>
        <w:spacing w:line="360" w:lineRule="auto"/>
        <w:jc w:val="both"/>
        <w:rPr>
          <w:rFonts w:ascii="Times New Roman" w:eastAsia="Times New Roman" w:hAnsi="Times New Roman" w:cs="Times New Roman"/>
          <w:b/>
          <w:sz w:val="20"/>
          <w:szCs w:val="20"/>
        </w:rPr>
      </w:pPr>
    </w:p>
    <w:p w14:paraId="25657ED2" w14:textId="4CC323FF" w:rsidR="008D1DEA" w:rsidRDefault="008D1DEA">
      <w:pPr>
        <w:spacing w:line="360" w:lineRule="auto"/>
        <w:jc w:val="both"/>
        <w:rPr>
          <w:rFonts w:ascii="Times New Roman" w:eastAsia="Times New Roman" w:hAnsi="Times New Roman" w:cs="Times New Roman"/>
          <w:bCs/>
          <w:sz w:val="28"/>
          <w:szCs w:val="28"/>
        </w:rPr>
      </w:pPr>
      <w:r w:rsidRPr="008D1DEA">
        <w:rPr>
          <w:rFonts w:ascii="Times New Roman" w:eastAsia="Times New Roman" w:hAnsi="Times New Roman" w:cs="Times New Roman"/>
          <w:bCs/>
          <w:noProof/>
          <w:sz w:val="28"/>
          <w:szCs w:val="28"/>
        </w:rPr>
        <w:drawing>
          <wp:inline distT="0" distB="0" distL="0" distR="0" wp14:anchorId="59282973" wp14:editId="4204C9EB">
            <wp:extent cx="4426527" cy="2736541"/>
            <wp:effectExtent l="0" t="0" r="0" b="698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22"/>
                    <a:stretch>
                      <a:fillRect/>
                    </a:stretch>
                  </pic:blipFill>
                  <pic:spPr>
                    <a:xfrm>
                      <a:off x="0" y="0"/>
                      <a:ext cx="4442179" cy="2746217"/>
                    </a:xfrm>
                    <a:prstGeom prst="rect">
                      <a:avLst/>
                    </a:prstGeom>
                  </pic:spPr>
                </pic:pic>
              </a:graphicData>
            </a:graphic>
          </wp:inline>
        </w:drawing>
      </w:r>
    </w:p>
    <w:p w14:paraId="7548CF7D" w14:textId="2F048F27" w:rsidR="008D1DEA" w:rsidRPr="008D1DEA" w:rsidRDefault="008D1DEA">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
          <w:sz w:val="20"/>
          <w:szCs w:val="20"/>
        </w:rPr>
        <w:t xml:space="preserve">Fig </w:t>
      </w:r>
      <w:proofErr w:type="gramStart"/>
      <w:r>
        <w:rPr>
          <w:rFonts w:ascii="Times New Roman" w:eastAsia="Times New Roman" w:hAnsi="Times New Roman" w:cs="Times New Roman"/>
          <w:b/>
          <w:sz w:val="20"/>
          <w:szCs w:val="20"/>
        </w:rPr>
        <w:t>4.2  Histogram</w:t>
      </w:r>
      <w:proofErr w:type="gram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represtaion</w:t>
      </w:r>
      <w:proofErr w:type="spellEnd"/>
      <w:r>
        <w:rPr>
          <w:rFonts w:ascii="Times New Roman" w:eastAsia="Times New Roman" w:hAnsi="Times New Roman" w:cs="Times New Roman"/>
          <w:b/>
          <w:sz w:val="20"/>
          <w:szCs w:val="20"/>
        </w:rPr>
        <w:t xml:space="preserve"> on data set</w:t>
      </w:r>
    </w:p>
    <w:p w14:paraId="3D507313" w14:textId="77777777" w:rsidR="008D1DEA" w:rsidRDefault="008D1DEA">
      <w:pPr>
        <w:spacing w:line="360" w:lineRule="auto"/>
        <w:jc w:val="both"/>
        <w:rPr>
          <w:rFonts w:ascii="Times New Roman" w:eastAsia="Times New Roman" w:hAnsi="Times New Roman" w:cs="Times New Roman"/>
          <w:bCs/>
          <w:sz w:val="28"/>
          <w:szCs w:val="28"/>
        </w:rPr>
      </w:pPr>
    </w:p>
    <w:p w14:paraId="27D7975A" w14:textId="77777777" w:rsidR="008D1DEA" w:rsidRDefault="008D1DEA">
      <w:pPr>
        <w:spacing w:line="480" w:lineRule="auto"/>
        <w:jc w:val="both"/>
        <w:rPr>
          <w:rFonts w:ascii="Times New Roman" w:eastAsia="Times New Roman" w:hAnsi="Times New Roman" w:cs="Times New Roman"/>
          <w:bCs/>
          <w:sz w:val="28"/>
          <w:szCs w:val="28"/>
        </w:rPr>
      </w:pPr>
    </w:p>
    <w:p w14:paraId="40D36879" w14:textId="0270D576" w:rsidR="0009740A" w:rsidRDefault="008D1DE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classification model accuracy result are as </w:t>
      </w:r>
      <w:proofErr w:type="gramStart"/>
      <w:r>
        <w:rPr>
          <w:rFonts w:ascii="Times New Roman" w:eastAsia="Times New Roman" w:hAnsi="Times New Roman" w:cs="Times New Roman"/>
          <w:bCs/>
          <w:sz w:val="24"/>
          <w:szCs w:val="24"/>
        </w:rPr>
        <w:t>follows:-</w:t>
      </w:r>
      <w:proofErr w:type="gramEnd"/>
    </w:p>
    <w:p w14:paraId="1C3C0FBC" w14:textId="3CE26CE8" w:rsidR="008D1DEA" w:rsidRDefault="008D1DEA">
      <w:pPr>
        <w:spacing w:line="480" w:lineRule="auto"/>
        <w:jc w:val="both"/>
        <w:rPr>
          <w:rFonts w:ascii="Times New Roman" w:eastAsia="Times New Roman" w:hAnsi="Times New Roman" w:cs="Times New Roman"/>
          <w:bCs/>
          <w:sz w:val="24"/>
          <w:szCs w:val="24"/>
        </w:rPr>
      </w:pPr>
      <w:r w:rsidRPr="008D1DEA">
        <w:rPr>
          <w:rFonts w:ascii="Times New Roman" w:eastAsia="Times New Roman" w:hAnsi="Times New Roman" w:cs="Times New Roman"/>
          <w:bCs/>
          <w:noProof/>
          <w:sz w:val="24"/>
          <w:szCs w:val="24"/>
        </w:rPr>
        <w:drawing>
          <wp:inline distT="0" distB="0" distL="0" distR="0" wp14:anchorId="4066B503" wp14:editId="6AE9E2A6">
            <wp:extent cx="5731510" cy="2865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65755"/>
                    </a:xfrm>
                    <a:prstGeom prst="rect">
                      <a:avLst/>
                    </a:prstGeom>
                  </pic:spPr>
                </pic:pic>
              </a:graphicData>
            </a:graphic>
          </wp:inline>
        </w:drawing>
      </w:r>
    </w:p>
    <w:p w14:paraId="5578C2D1" w14:textId="74A27206" w:rsidR="008D1DEA" w:rsidRPr="008D1DEA" w:rsidRDefault="008D1DEA">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
          <w:sz w:val="20"/>
          <w:szCs w:val="20"/>
        </w:rPr>
        <w:t xml:space="preserve">Fig 4.3 </w:t>
      </w:r>
      <w:proofErr w:type="spellStart"/>
      <w:r>
        <w:rPr>
          <w:rFonts w:ascii="Times New Roman" w:eastAsia="Times New Roman" w:hAnsi="Times New Roman" w:cs="Times New Roman"/>
          <w:b/>
          <w:sz w:val="20"/>
          <w:szCs w:val="20"/>
        </w:rPr>
        <w:t>RandomForest</w:t>
      </w:r>
      <w:proofErr w:type="spellEnd"/>
      <w:r>
        <w:rPr>
          <w:rFonts w:ascii="Times New Roman" w:eastAsia="Times New Roman" w:hAnsi="Times New Roman" w:cs="Times New Roman"/>
          <w:b/>
          <w:sz w:val="20"/>
          <w:szCs w:val="20"/>
        </w:rPr>
        <w:t xml:space="preserve"> evaluation test result</w:t>
      </w:r>
    </w:p>
    <w:p w14:paraId="1C0EBB05" w14:textId="5F6F7215" w:rsidR="008D1DEA" w:rsidRDefault="008D1DE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concludes that the random forest classifier algorithm  works astonishingly amazing in an Unbalanced type of data set with accuracy on the test of around 99%</w:t>
      </w:r>
    </w:p>
    <w:p w14:paraId="51787A8D" w14:textId="3A8AE724" w:rsidR="008D1DEA" w:rsidRDefault="008D1DE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forest classifier works best in an unbalanced data set.</w:t>
      </w:r>
    </w:p>
    <w:p w14:paraId="7DD22066" w14:textId="0131DE79" w:rsidR="008D1DEA" w:rsidRDefault="008D1DEA">
      <w:pPr>
        <w:spacing w:line="480" w:lineRule="auto"/>
        <w:jc w:val="both"/>
        <w:rPr>
          <w:rFonts w:ascii="Times New Roman" w:eastAsia="Times New Roman" w:hAnsi="Times New Roman" w:cs="Times New Roman"/>
          <w:bCs/>
          <w:sz w:val="24"/>
          <w:szCs w:val="24"/>
        </w:rPr>
      </w:pPr>
    </w:p>
    <w:p w14:paraId="28531E8D" w14:textId="77777777" w:rsidR="008D1DEA" w:rsidRDefault="008D1DEA">
      <w:pPr>
        <w:spacing w:line="480" w:lineRule="auto"/>
        <w:jc w:val="both"/>
        <w:rPr>
          <w:rFonts w:ascii="Times New Roman" w:eastAsia="Times New Roman" w:hAnsi="Times New Roman" w:cs="Times New Roman"/>
          <w:bCs/>
          <w:sz w:val="24"/>
          <w:szCs w:val="24"/>
        </w:rPr>
      </w:pPr>
    </w:p>
    <w:p w14:paraId="653DEC18" w14:textId="77777777" w:rsidR="008D1DEA" w:rsidRDefault="008D1DEA">
      <w:pPr>
        <w:spacing w:line="480" w:lineRule="auto"/>
        <w:jc w:val="both"/>
        <w:rPr>
          <w:rFonts w:ascii="Times New Roman" w:eastAsia="Times New Roman" w:hAnsi="Times New Roman" w:cs="Times New Roman"/>
          <w:bCs/>
          <w:sz w:val="24"/>
          <w:szCs w:val="24"/>
        </w:rPr>
      </w:pPr>
    </w:p>
    <w:p w14:paraId="581AD2EF" w14:textId="705DDD0C" w:rsidR="008D1DEA" w:rsidRDefault="008D1DEA">
      <w:pPr>
        <w:spacing w:line="480" w:lineRule="auto"/>
        <w:jc w:val="both"/>
        <w:rPr>
          <w:rFonts w:ascii="Times New Roman" w:eastAsia="Times New Roman" w:hAnsi="Times New Roman" w:cs="Times New Roman"/>
          <w:bCs/>
          <w:sz w:val="24"/>
          <w:szCs w:val="24"/>
        </w:rPr>
      </w:pPr>
    </w:p>
    <w:p w14:paraId="3FBF60C2" w14:textId="0435A183" w:rsidR="008D1DEA" w:rsidRDefault="008D1DEA">
      <w:pPr>
        <w:spacing w:line="480" w:lineRule="auto"/>
        <w:jc w:val="both"/>
        <w:rPr>
          <w:rFonts w:ascii="Times New Roman" w:eastAsia="Times New Roman" w:hAnsi="Times New Roman" w:cs="Times New Roman"/>
          <w:bCs/>
          <w:sz w:val="24"/>
          <w:szCs w:val="24"/>
        </w:rPr>
      </w:pPr>
      <w:r w:rsidRPr="008D1DEA">
        <w:rPr>
          <w:rFonts w:ascii="Times New Roman" w:eastAsia="Times New Roman" w:hAnsi="Times New Roman" w:cs="Times New Roman"/>
          <w:bCs/>
          <w:noProof/>
          <w:sz w:val="24"/>
          <w:szCs w:val="24"/>
        </w:rPr>
        <w:lastRenderedPageBreak/>
        <w:drawing>
          <wp:inline distT="0" distB="0" distL="0" distR="0" wp14:anchorId="6B465094" wp14:editId="2CF55B31">
            <wp:extent cx="6234545" cy="3607694"/>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4"/>
                    <a:stretch>
                      <a:fillRect/>
                    </a:stretch>
                  </pic:blipFill>
                  <pic:spPr>
                    <a:xfrm>
                      <a:off x="0" y="0"/>
                      <a:ext cx="6260405" cy="3622658"/>
                    </a:xfrm>
                    <a:prstGeom prst="rect">
                      <a:avLst/>
                    </a:prstGeom>
                  </pic:spPr>
                </pic:pic>
              </a:graphicData>
            </a:graphic>
          </wp:inline>
        </w:drawing>
      </w:r>
    </w:p>
    <w:p w14:paraId="466F46EE" w14:textId="39E64DE5" w:rsidR="008D1DEA" w:rsidRDefault="008D1DEA">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t xml:space="preserve"> </w:t>
      </w:r>
      <w:r>
        <w:rPr>
          <w:rFonts w:ascii="Times New Roman" w:eastAsia="Times New Roman" w:hAnsi="Times New Roman" w:cs="Times New Roman"/>
          <w:bCs/>
          <w:sz w:val="24"/>
          <w:szCs w:val="24"/>
        </w:rPr>
        <w:tab/>
      </w:r>
      <w:r>
        <w:rPr>
          <w:rFonts w:ascii="Times New Roman" w:eastAsia="Times New Roman" w:hAnsi="Times New Roman" w:cs="Times New Roman"/>
          <w:b/>
          <w:sz w:val="20"/>
          <w:szCs w:val="20"/>
        </w:rPr>
        <w:tab/>
        <w:t xml:space="preserve">Fig </w:t>
      </w:r>
      <w:proofErr w:type="gramStart"/>
      <w:r>
        <w:rPr>
          <w:rFonts w:ascii="Times New Roman" w:eastAsia="Times New Roman" w:hAnsi="Times New Roman" w:cs="Times New Roman"/>
          <w:b/>
          <w:sz w:val="20"/>
          <w:szCs w:val="20"/>
        </w:rPr>
        <w:t>4.4  Logistic</w:t>
      </w:r>
      <w:proofErr w:type="gramEnd"/>
      <w:r>
        <w:rPr>
          <w:rFonts w:ascii="Times New Roman" w:eastAsia="Times New Roman" w:hAnsi="Times New Roman" w:cs="Times New Roman"/>
          <w:b/>
          <w:sz w:val="20"/>
          <w:szCs w:val="20"/>
        </w:rPr>
        <w:t xml:space="preserve"> Regression evaluation result</w:t>
      </w:r>
    </w:p>
    <w:p w14:paraId="53471425" w14:textId="68DCB3FE" w:rsidR="008D1DEA" w:rsidRDefault="008D1DEA">
      <w:pPr>
        <w:spacing w:line="480" w:lineRule="auto"/>
        <w:jc w:val="both"/>
        <w:rPr>
          <w:rFonts w:ascii="Times New Roman" w:eastAsia="Times New Roman" w:hAnsi="Times New Roman" w:cs="Times New Roman"/>
          <w:b/>
          <w:sz w:val="20"/>
          <w:szCs w:val="20"/>
        </w:rPr>
      </w:pPr>
    </w:p>
    <w:p w14:paraId="75F20E55" w14:textId="08F0133A" w:rsidR="003871BE" w:rsidRDefault="008D1DE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the accuracy of around 69-70% as Logistic regression won't work well in an unbalanced data set as </w:t>
      </w:r>
      <w:proofErr w:type="spellStart"/>
      <w:r>
        <w:rPr>
          <w:rFonts w:ascii="Times New Roman" w:eastAsia="Times New Roman" w:hAnsi="Times New Roman" w:cs="Times New Roman"/>
          <w:bCs/>
          <w:sz w:val="24"/>
          <w:szCs w:val="24"/>
        </w:rPr>
        <w:t>RandomForest</w:t>
      </w:r>
      <w:proofErr w:type="spellEnd"/>
      <w:r>
        <w:rPr>
          <w:rFonts w:ascii="Times New Roman" w:eastAsia="Times New Roman" w:hAnsi="Times New Roman" w:cs="Times New Roman"/>
          <w:bCs/>
          <w:sz w:val="24"/>
          <w:szCs w:val="24"/>
        </w:rPr>
        <w:t xml:space="preserve"> do.</w:t>
      </w:r>
      <w:r w:rsidR="003871BE">
        <w:rPr>
          <w:rFonts w:ascii="Times New Roman" w:eastAsia="Times New Roman" w:hAnsi="Times New Roman" w:cs="Times New Roman"/>
          <w:bCs/>
          <w:sz w:val="24"/>
          <w:szCs w:val="24"/>
        </w:rPr>
        <w:br w:type="page"/>
      </w:r>
    </w:p>
    <w:p w14:paraId="002EDFA5" w14:textId="442490E0" w:rsidR="00097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21465CA3" w14:textId="77777777" w:rsidR="0009740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121DF4FE" w14:textId="109AA523" w:rsidR="002057D7" w:rsidRDefault="002057D7" w:rsidP="002057D7">
      <w:pPr>
        <w:spacing w:line="480" w:lineRule="auto"/>
        <w:jc w:val="both"/>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5.1  Conclusion</w:t>
      </w:r>
      <w:proofErr w:type="gramEnd"/>
      <w:r>
        <w:rPr>
          <w:rFonts w:ascii="Times New Roman" w:eastAsia="Times New Roman" w:hAnsi="Times New Roman" w:cs="Times New Roman"/>
          <w:b/>
          <w:sz w:val="32"/>
          <w:szCs w:val="32"/>
        </w:rPr>
        <w:t>:</w:t>
      </w:r>
    </w:p>
    <w:p w14:paraId="224C6A99" w14:textId="77777777" w:rsidR="002057D7" w:rsidRDefault="002057D7" w:rsidP="002057D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Machine learning can be an effective tool for detecting malware. Overall, </w:t>
      </w:r>
      <w:proofErr w:type="spellStart"/>
      <w:r>
        <w:rPr>
          <w:rFonts w:ascii="Times New Roman" w:eastAsia="Times New Roman" w:hAnsi="Times New Roman" w:cs="Times New Roman"/>
          <w:bCs/>
          <w:sz w:val="24"/>
          <w:szCs w:val="24"/>
        </w:rPr>
        <w:t>Ml</w:t>
      </w:r>
      <w:proofErr w:type="spellEnd"/>
      <w:r>
        <w:rPr>
          <w:rFonts w:ascii="Times New Roman" w:eastAsia="Times New Roman" w:hAnsi="Times New Roman" w:cs="Times New Roman"/>
          <w:bCs/>
          <w:sz w:val="24"/>
          <w:szCs w:val="24"/>
        </w:rPr>
        <w:t>-based malware detection techniques can achieve high accuracy rates and can adapt to new and evolving malware threats.</w:t>
      </w:r>
    </w:p>
    <w:p w14:paraId="68A23D81" w14:textId="089B01B3" w:rsidR="002057D7" w:rsidRDefault="002057D7" w:rsidP="002057D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Proper technique should be used on a given dataset to achieve high accuracy.</w:t>
      </w:r>
    </w:p>
    <w:p w14:paraId="3D9CEA2C" w14:textId="77777777" w:rsidR="002057D7" w:rsidRDefault="002057D7" w:rsidP="002057D7">
      <w:pPr>
        <w:spacing w:line="480" w:lineRule="auto"/>
        <w:jc w:val="both"/>
        <w:rPr>
          <w:rFonts w:ascii="Times New Roman" w:eastAsia="Times New Roman" w:hAnsi="Times New Roman" w:cs="Times New Roman"/>
          <w:bCs/>
          <w:sz w:val="24"/>
          <w:szCs w:val="24"/>
        </w:rPr>
      </w:pPr>
    </w:p>
    <w:p w14:paraId="7745B6F7" w14:textId="58D26E54" w:rsidR="002057D7" w:rsidRDefault="002057D7" w:rsidP="002057D7">
      <w:pPr>
        <w:spacing w:line="480" w:lineRule="auto"/>
        <w:jc w:val="both"/>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5.2  Future</w:t>
      </w:r>
      <w:proofErr w:type="gramEnd"/>
      <w:r>
        <w:rPr>
          <w:rFonts w:ascii="Times New Roman" w:eastAsia="Times New Roman" w:hAnsi="Times New Roman" w:cs="Times New Roman"/>
          <w:b/>
          <w:sz w:val="32"/>
          <w:szCs w:val="32"/>
        </w:rPr>
        <w:t xml:space="preserve"> scope</w:t>
      </w:r>
    </w:p>
    <w:p w14:paraId="1BDF78DD" w14:textId="47D07206" w:rsidR="002057D7" w:rsidRDefault="002057D7" w:rsidP="002057D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future scope of using machine learning for malware detection is very promising. Machine learning algorithms can be trained on large sets of data to identify patterns making them well-suited for the task of detecting malware.</w:t>
      </w:r>
    </w:p>
    <w:p w14:paraId="22B33A6E" w14:textId="50712E39" w:rsidR="002057D7" w:rsidRDefault="002057D7" w:rsidP="002057D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Additionally, machine learning-based malware detection systems can be continuously updated with new data and improve over </w:t>
      </w:r>
      <w:proofErr w:type="gramStart"/>
      <w:r>
        <w:rPr>
          <w:rFonts w:ascii="Times New Roman" w:eastAsia="Times New Roman" w:hAnsi="Times New Roman" w:cs="Times New Roman"/>
          <w:bCs/>
          <w:sz w:val="24"/>
          <w:szCs w:val="24"/>
        </w:rPr>
        <w:t>time</w:t>
      </w:r>
      <w:proofErr w:type="gramEnd"/>
    </w:p>
    <w:p w14:paraId="2107105C" w14:textId="270B501F" w:rsidR="002057D7" w:rsidRDefault="002057D7" w:rsidP="002057D7">
      <w:pPr>
        <w:spacing w:line="480" w:lineRule="auto"/>
        <w:jc w:val="both"/>
        <w:rPr>
          <w:rFonts w:ascii="Times New Roman" w:eastAsia="Times New Roman" w:hAnsi="Times New Roman" w:cs="Times New Roman"/>
          <w:bCs/>
          <w:sz w:val="24"/>
          <w:szCs w:val="24"/>
        </w:rPr>
      </w:pPr>
    </w:p>
    <w:p w14:paraId="6C73E095" w14:textId="36367123" w:rsidR="002057D7" w:rsidRDefault="002057D7" w:rsidP="002057D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5.3 Future Work</w:t>
      </w:r>
    </w:p>
    <w:p w14:paraId="619F14C5" w14:textId="3C3DCE20" w:rsidR="002057D7" w:rsidRDefault="002057D7" w:rsidP="002057D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There are several areas of future work in the field of machine learning for malware </w:t>
      </w:r>
      <w:proofErr w:type="gramStart"/>
      <w:r>
        <w:rPr>
          <w:rFonts w:ascii="Times New Roman" w:eastAsia="Times New Roman" w:hAnsi="Times New Roman" w:cs="Times New Roman"/>
          <w:bCs/>
          <w:sz w:val="24"/>
          <w:szCs w:val="24"/>
        </w:rPr>
        <w:t>detection</w:t>
      </w:r>
      <w:proofErr w:type="gramEnd"/>
    </w:p>
    <w:p w14:paraId="2A1981C2" w14:textId="10641BE0" w:rsidR="002057D7" w:rsidRDefault="002057D7" w:rsidP="002057D7">
      <w:pPr>
        <w:pStyle w:val="ListParagraph"/>
        <w:numPr>
          <w:ilvl w:val="0"/>
          <w:numId w:val="11"/>
        </w:numPr>
        <w:spacing w:line="480" w:lineRule="auto"/>
        <w:rPr>
          <w:rFonts w:eastAsia="Times New Roman"/>
        </w:rPr>
      </w:pPr>
      <w:r w:rsidRPr="002057D7">
        <w:rPr>
          <w:rFonts w:eastAsia="Times New Roman"/>
          <w:b/>
          <w:bCs w:val="0"/>
        </w:rPr>
        <w:t>Developing more advanced and accurate machine learning models</w:t>
      </w:r>
      <w:r>
        <w:rPr>
          <w:rFonts w:eastAsia="Times New Roman"/>
        </w:rPr>
        <w:t>: There is ongoing research to improve the performance of machine learning models for malware detection.</w:t>
      </w:r>
    </w:p>
    <w:p w14:paraId="09EB5773" w14:textId="77777777" w:rsidR="002057D7" w:rsidRDefault="002057D7" w:rsidP="00591F58">
      <w:pPr>
        <w:pStyle w:val="ListParagraph"/>
        <w:numPr>
          <w:ilvl w:val="0"/>
          <w:numId w:val="11"/>
        </w:numPr>
        <w:spacing w:line="480" w:lineRule="auto"/>
        <w:rPr>
          <w:rFonts w:eastAsia="Times New Roman"/>
        </w:rPr>
      </w:pPr>
      <w:r>
        <w:rPr>
          <w:rFonts w:eastAsia="Times New Roman"/>
          <w:b/>
          <w:bCs w:val="0"/>
        </w:rPr>
        <w:t xml:space="preserve">Creating real-time detection and response machine: </w:t>
      </w:r>
      <w:r>
        <w:rPr>
          <w:rFonts w:eastAsia="Times New Roman"/>
        </w:rPr>
        <w:t>A real-time detection and response system to detect and respond to malware attacks in as close to real-time as possible, which can significantly reduce the damage caused by malware.</w:t>
      </w:r>
    </w:p>
    <w:p w14:paraId="0EBBD357" w14:textId="5932B8E0" w:rsidR="0009740A" w:rsidRPr="002057D7" w:rsidRDefault="00591F58" w:rsidP="002057D7">
      <w:pPr>
        <w:spacing w:line="480" w:lineRule="auto"/>
        <w:rPr>
          <w:rFonts w:eastAsia="Times New Roman"/>
          <w:sz w:val="24"/>
          <w:szCs w:val="24"/>
        </w:rPr>
      </w:pPr>
      <w:r w:rsidRPr="002057D7">
        <w:rPr>
          <w:rFonts w:eastAsia="Times New Roman"/>
          <w:b/>
          <w:sz w:val="32"/>
          <w:szCs w:val="32"/>
        </w:rPr>
        <w:lastRenderedPageBreak/>
        <w:t>References</w:t>
      </w:r>
    </w:p>
    <w:p w14:paraId="324DB0F1" w14:textId="62081575" w:rsidR="002057D7" w:rsidRPr="002057D7" w:rsidRDefault="002057D7" w:rsidP="002057D7">
      <w:pPr>
        <w:spacing w:line="480" w:lineRule="auto"/>
        <w:jc w:val="both"/>
        <w:rPr>
          <w:rFonts w:ascii="Times New Roman" w:hAnsi="Times New Roman" w:cs="Times New Roman"/>
          <w:sz w:val="28"/>
          <w:szCs w:val="28"/>
          <w:u w:val="single"/>
        </w:rPr>
      </w:pPr>
      <w:r w:rsidRPr="002057D7">
        <w:t xml:space="preserve"> </w:t>
      </w:r>
      <w:hyperlink r:id="rId25" w:history="1">
        <w:proofErr w:type="spellStart"/>
        <w:r w:rsidRPr="002057D7">
          <w:rPr>
            <w:rStyle w:val="Hyperlink"/>
            <w:rFonts w:ascii="Times New Roman" w:hAnsi="Times New Roman" w:cs="Times New Roman"/>
            <w:color w:val="auto"/>
            <w:sz w:val="24"/>
            <w:szCs w:val="24"/>
            <w:u w:val="none"/>
            <w:shd w:val="clear" w:color="auto" w:fill="FFFFFF"/>
          </w:rPr>
          <w:t>Dragoş</w:t>
        </w:r>
        <w:proofErr w:type="spellEnd"/>
        <w:r w:rsidRPr="002057D7">
          <w:rPr>
            <w:rStyle w:val="Hyperlink"/>
            <w:rFonts w:ascii="Times New Roman" w:hAnsi="Times New Roman" w:cs="Times New Roman"/>
            <w:color w:val="auto"/>
            <w:sz w:val="24"/>
            <w:szCs w:val="24"/>
            <w:u w:val="none"/>
            <w:shd w:val="clear" w:color="auto" w:fill="FFFFFF"/>
          </w:rPr>
          <w:t xml:space="preserve"> </w:t>
        </w:r>
        <w:proofErr w:type="spellStart"/>
        <w:r w:rsidRPr="002057D7">
          <w:rPr>
            <w:rStyle w:val="Hyperlink"/>
            <w:rFonts w:ascii="Times New Roman" w:hAnsi="Times New Roman" w:cs="Times New Roman"/>
            <w:color w:val="auto"/>
            <w:sz w:val="24"/>
            <w:szCs w:val="24"/>
            <w:u w:val="none"/>
            <w:shd w:val="clear" w:color="auto" w:fill="FFFFFF"/>
          </w:rPr>
          <w:t>Gavrilu</w:t>
        </w:r>
        <w:r w:rsidRPr="002057D7">
          <w:rPr>
            <w:rStyle w:val="Hyperlink"/>
            <w:rFonts w:ascii="Times New Roman" w:hAnsi="Times New Roman" w:cs="Times New Roman"/>
            <w:color w:val="auto"/>
            <w:sz w:val="27"/>
            <w:szCs w:val="27"/>
            <w:u w:val="none"/>
            <w:shd w:val="clear" w:color="auto" w:fill="FFFFFF"/>
          </w:rPr>
          <w:t>ţ</w:t>
        </w:r>
        <w:proofErr w:type="spellEnd"/>
      </w:hyperlink>
      <w:r>
        <w:rPr>
          <w:rFonts w:ascii="Times New Roman" w:hAnsi="Times New Roman" w:cs="Times New Roman"/>
        </w:rPr>
        <w:t xml:space="preserve"> ,</w:t>
      </w:r>
      <w:hyperlink r:id="rId26" w:history="1">
        <w:r w:rsidRPr="002057D7">
          <w:rPr>
            <w:rStyle w:val="Hyperlink"/>
            <w:rFonts w:ascii="Times New Roman" w:hAnsi="Times New Roman" w:cs="Times New Roman"/>
            <w:color w:val="auto"/>
            <w:sz w:val="24"/>
            <w:szCs w:val="24"/>
            <w:u w:val="none"/>
            <w:shd w:val="clear" w:color="auto" w:fill="FFFFFF"/>
          </w:rPr>
          <w:t>Mihai</w:t>
        </w:r>
        <w:r w:rsidRPr="002057D7">
          <w:rPr>
            <w:rStyle w:val="Hyperlink"/>
            <w:rFonts w:ascii="Times New Roman" w:hAnsi="Times New Roman" w:cs="Times New Roman"/>
            <w:color w:val="auto"/>
            <w:sz w:val="24"/>
            <w:szCs w:val="24"/>
            <w:shd w:val="clear" w:color="auto" w:fill="FFFFFF"/>
          </w:rPr>
          <w:t xml:space="preserve"> </w:t>
        </w:r>
        <w:proofErr w:type="spellStart"/>
        <w:r w:rsidRPr="002057D7">
          <w:rPr>
            <w:rStyle w:val="Hyperlink"/>
            <w:rFonts w:ascii="Times New Roman" w:hAnsi="Times New Roman" w:cs="Times New Roman"/>
            <w:color w:val="auto"/>
            <w:sz w:val="24"/>
            <w:szCs w:val="24"/>
            <w:u w:val="none"/>
            <w:shd w:val="clear" w:color="auto" w:fill="FFFFFF"/>
          </w:rPr>
          <w:t>Cimpoeşu</w:t>
        </w:r>
        <w:proofErr w:type="spellEnd"/>
      </w:hyperlink>
      <w:r>
        <w:rPr>
          <w:rFonts w:ascii="Times New Roman" w:hAnsi="Times New Roman" w:cs="Times New Roman"/>
          <w:sz w:val="24"/>
          <w:szCs w:val="24"/>
        </w:rPr>
        <w:t>,</w:t>
      </w:r>
      <w:r w:rsidRPr="002057D7">
        <w:t xml:space="preserve"> </w:t>
      </w:r>
      <w:hyperlink r:id="rId27" w:history="1">
        <w:r w:rsidRPr="002057D7">
          <w:rPr>
            <w:rStyle w:val="Hyperlink"/>
            <w:rFonts w:ascii="Times New Roman" w:hAnsi="Times New Roman" w:cs="Times New Roman"/>
            <w:color w:val="auto"/>
            <w:sz w:val="24"/>
            <w:szCs w:val="24"/>
            <w:u w:val="none"/>
            <w:shd w:val="clear" w:color="auto" w:fill="FFFFFF"/>
          </w:rPr>
          <w:t>Dan</w:t>
        </w:r>
        <w:r w:rsidRPr="002057D7">
          <w:rPr>
            <w:rStyle w:val="Hyperlink"/>
            <w:rFonts w:ascii="Times New Roman" w:hAnsi="Times New Roman" w:cs="Times New Roman"/>
            <w:color w:val="auto"/>
            <w:sz w:val="24"/>
            <w:szCs w:val="24"/>
            <w:shd w:val="clear" w:color="auto" w:fill="FFFFFF"/>
          </w:rPr>
          <w:t xml:space="preserve"> </w:t>
        </w:r>
        <w:r w:rsidRPr="002057D7">
          <w:rPr>
            <w:rStyle w:val="Hyperlink"/>
            <w:rFonts w:ascii="Times New Roman" w:hAnsi="Times New Roman" w:cs="Times New Roman"/>
            <w:color w:val="auto"/>
            <w:sz w:val="24"/>
            <w:szCs w:val="24"/>
            <w:u w:val="none"/>
            <w:shd w:val="clear" w:color="auto" w:fill="FFFFFF"/>
          </w:rPr>
          <w:t>Anton</w:t>
        </w:r>
      </w:hyperlink>
      <w:r>
        <w:rPr>
          <w:rFonts w:ascii="Times New Roman" w:hAnsi="Times New Roman" w:cs="Times New Roman"/>
          <w:sz w:val="24"/>
          <w:szCs w:val="24"/>
        </w:rPr>
        <w:t>,</w:t>
      </w:r>
      <w:r w:rsidRPr="002057D7">
        <w:rPr>
          <w:sz w:val="24"/>
          <w:szCs w:val="24"/>
        </w:rPr>
        <w:t xml:space="preserve"> </w:t>
      </w:r>
      <w:hyperlink r:id="rId28" w:history="1">
        <w:proofErr w:type="spellStart"/>
        <w:r w:rsidRPr="002057D7">
          <w:rPr>
            <w:rStyle w:val="Hyperlink"/>
            <w:rFonts w:ascii="Times New Roman" w:hAnsi="Times New Roman" w:cs="Times New Roman"/>
            <w:color w:val="auto"/>
            <w:sz w:val="24"/>
            <w:szCs w:val="24"/>
            <w:u w:val="none"/>
            <w:shd w:val="clear" w:color="auto" w:fill="FFFFFF"/>
          </w:rPr>
          <w:t>Liviu</w:t>
        </w:r>
        <w:proofErr w:type="spellEnd"/>
        <w:r w:rsidRPr="002057D7">
          <w:rPr>
            <w:rStyle w:val="Hyperlink"/>
            <w:rFonts w:ascii="Times New Roman" w:hAnsi="Times New Roman" w:cs="Times New Roman"/>
            <w:color w:val="auto"/>
            <w:sz w:val="24"/>
            <w:szCs w:val="24"/>
            <w:u w:val="none"/>
            <w:shd w:val="clear" w:color="auto" w:fill="FFFFFF"/>
          </w:rPr>
          <w:t xml:space="preserve"> </w:t>
        </w:r>
        <w:proofErr w:type="spellStart"/>
        <w:r w:rsidRPr="002057D7">
          <w:rPr>
            <w:rStyle w:val="Hyperlink"/>
            <w:rFonts w:ascii="Times New Roman" w:hAnsi="Times New Roman" w:cs="Times New Roman"/>
            <w:color w:val="auto"/>
            <w:sz w:val="24"/>
            <w:szCs w:val="24"/>
            <w:u w:val="none"/>
            <w:shd w:val="clear" w:color="auto" w:fill="FFFFFF"/>
          </w:rPr>
          <w:t>Ciortuz</w:t>
        </w:r>
        <w:proofErr w:type="spellEnd"/>
      </w:hyperlink>
      <w:r>
        <w:rPr>
          <w:rFonts w:ascii="Times New Roman" w:hAnsi="Times New Roman" w:cs="Times New Roman"/>
          <w:sz w:val="24"/>
          <w:szCs w:val="24"/>
        </w:rPr>
        <w:t xml:space="preserve"> “</w:t>
      </w:r>
      <w:r w:rsidRPr="002057D7">
        <w:rPr>
          <w:rFonts w:ascii="Times New Roman" w:hAnsi="Times New Roman" w:cs="Times New Roman"/>
          <w:b/>
          <w:bCs/>
          <w:sz w:val="24"/>
          <w:szCs w:val="24"/>
        </w:rPr>
        <w:t>Malware Detection using Machine Learnin</w:t>
      </w:r>
      <w:r>
        <w:rPr>
          <w:rFonts w:ascii="Times New Roman" w:hAnsi="Times New Roman" w:cs="Times New Roman"/>
          <w:b/>
          <w:bCs/>
          <w:sz w:val="24"/>
          <w:szCs w:val="24"/>
        </w:rPr>
        <w:t>g</w:t>
      </w:r>
      <w:r>
        <w:rPr>
          <w:rFonts w:ascii="Times New Roman" w:hAnsi="Times New Roman" w:cs="Times New Roman"/>
          <w:sz w:val="24"/>
          <w:szCs w:val="24"/>
        </w:rPr>
        <w:t>”[research paper]</w:t>
      </w:r>
    </w:p>
    <w:p w14:paraId="6989E8A9" w14:textId="6B2C1181" w:rsidR="002057D7" w:rsidRDefault="00000000" w:rsidP="002057D7">
      <w:pPr>
        <w:spacing w:line="480" w:lineRule="auto"/>
        <w:jc w:val="both"/>
        <w:rPr>
          <w:rFonts w:ascii="Times New Roman" w:eastAsia="Times New Roman" w:hAnsi="Times New Roman" w:cs="Times New Roman"/>
          <w:bCs/>
          <w:sz w:val="24"/>
          <w:szCs w:val="24"/>
        </w:rPr>
      </w:pPr>
      <w:hyperlink r:id="rId29" w:history="1">
        <w:r w:rsidR="002057D7" w:rsidRPr="002057D7">
          <w:rPr>
            <w:rStyle w:val="Hyperlink"/>
            <w:rFonts w:ascii="Times New Roman" w:eastAsia="Times New Roman" w:hAnsi="Times New Roman" w:cs="Times New Roman"/>
            <w:bCs/>
            <w:color w:val="auto"/>
            <w:sz w:val="24"/>
            <w:szCs w:val="24"/>
          </w:rPr>
          <w:t>https://ieeexplore.ieee.org/document/5352759</w:t>
        </w:r>
      </w:hyperlink>
    </w:p>
    <w:p w14:paraId="14A86033" w14:textId="77777777" w:rsidR="002057D7" w:rsidRDefault="002057D7" w:rsidP="002057D7">
      <w:pPr>
        <w:spacing w:line="480" w:lineRule="auto"/>
        <w:jc w:val="both"/>
        <w:rPr>
          <w:rFonts w:ascii="Times New Roman" w:eastAsia="Times New Roman" w:hAnsi="Times New Roman" w:cs="Times New Roman"/>
          <w:bCs/>
          <w:sz w:val="24"/>
          <w:szCs w:val="24"/>
        </w:rPr>
      </w:pPr>
    </w:p>
    <w:p w14:paraId="45FED081" w14:textId="27819067" w:rsidR="002057D7" w:rsidRDefault="002057D7" w:rsidP="002057D7">
      <w:pPr>
        <w:spacing w:line="480" w:lineRule="auto"/>
        <w:jc w:val="both"/>
        <w:rPr>
          <w:rFonts w:ascii="Times New Roman" w:hAnsi="Times New Roman" w:cs="Times New Roman"/>
          <w:b/>
          <w:bCs/>
          <w:sz w:val="24"/>
          <w:szCs w:val="24"/>
        </w:rPr>
      </w:pPr>
      <w:r>
        <w:rPr>
          <w:rFonts w:ascii="Times New Roman" w:eastAsia="Times New Roman" w:hAnsi="Times New Roman" w:cs="Times New Roman"/>
          <w:b/>
          <w:sz w:val="32"/>
          <w:szCs w:val="32"/>
        </w:rPr>
        <w:t>[</w:t>
      </w:r>
      <w:proofErr w:type="gramStart"/>
      <w:r>
        <w:rPr>
          <w:rFonts w:ascii="Times New Roman" w:eastAsia="Times New Roman" w:hAnsi="Times New Roman" w:cs="Times New Roman"/>
          <w:b/>
          <w:sz w:val="24"/>
          <w:szCs w:val="24"/>
        </w:rPr>
        <w:t>1</w:t>
      </w:r>
      <w:r>
        <w:rPr>
          <w:rFonts w:ascii="Times New Roman" w:eastAsia="Times New Roman" w:hAnsi="Times New Roman" w:cs="Times New Roman"/>
          <w:b/>
          <w:sz w:val="32"/>
          <w:szCs w:val="32"/>
        </w:rPr>
        <w:t>]</w:t>
      </w:r>
      <w:proofErr w:type="spellStart"/>
      <w:r w:rsidRPr="002057D7">
        <w:rPr>
          <w:rFonts w:ascii="Times New Roman" w:hAnsi="Times New Roman" w:cs="Times New Roman"/>
          <w:sz w:val="24"/>
          <w:szCs w:val="24"/>
        </w:rPr>
        <w:t>Chiheb</w:t>
      </w:r>
      <w:proofErr w:type="spellEnd"/>
      <w:proofErr w:type="gramEnd"/>
      <w:r w:rsidRPr="002057D7">
        <w:rPr>
          <w:rFonts w:ascii="Times New Roman" w:hAnsi="Times New Roman" w:cs="Times New Roman"/>
          <w:sz w:val="24"/>
          <w:szCs w:val="24"/>
        </w:rPr>
        <w:t xml:space="preserve"> Chebbi</w:t>
      </w:r>
      <w:r>
        <w:rPr>
          <w:rFonts w:ascii="Times New Roman" w:hAnsi="Times New Roman" w:cs="Times New Roman"/>
          <w:sz w:val="24"/>
          <w:szCs w:val="24"/>
        </w:rPr>
        <w:t xml:space="preserve"> “ </w:t>
      </w:r>
      <w:r w:rsidRPr="002057D7">
        <w:rPr>
          <w:rFonts w:ascii="Times New Roman" w:hAnsi="Times New Roman" w:cs="Times New Roman"/>
          <w:b/>
          <w:bCs/>
          <w:sz w:val="24"/>
          <w:szCs w:val="24"/>
        </w:rPr>
        <w:t>Mastering Machine Learning for Penetration Testing</w:t>
      </w:r>
      <w:r>
        <w:rPr>
          <w:rFonts w:ascii="Times New Roman" w:hAnsi="Times New Roman" w:cs="Times New Roman"/>
          <w:b/>
          <w:bCs/>
          <w:sz w:val="24"/>
          <w:szCs w:val="24"/>
        </w:rPr>
        <w:t>”[</w:t>
      </w:r>
      <w:r>
        <w:rPr>
          <w:rFonts w:ascii="Times New Roman" w:hAnsi="Times New Roman" w:cs="Times New Roman"/>
          <w:sz w:val="24"/>
          <w:szCs w:val="24"/>
        </w:rPr>
        <w:t>Book</w:t>
      </w:r>
      <w:r>
        <w:rPr>
          <w:rFonts w:ascii="Times New Roman" w:hAnsi="Times New Roman" w:cs="Times New Roman"/>
          <w:b/>
          <w:bCs/>
          <w:sz w:val="24"/>
          <w:szCs w:val="24"/>
        </w:rPr>
        <w:t>]</w:t>
      </w:r>
    </w:p>
    <w:p w14:paraId="5B91C43F" w14:textId="1A7F5261" w:rsidR="002057D7" w:rsidRDefault="00000000" w:rsidP="002057D7">
      <w:pPr>
        <w:spacing w:line="480" w:lineRule="auto"/>
        <w:jc w:val="both"/>
        <w:rPr>
          <w:rFonts w:ascii="Times New Roman" w:hAnsi="Times New Roman" w:cs="Times New Roman"/>
          <w:sz w:val="24"/>
          <w:szCs w:val="24"/>
          <w:u w:val="single"/>
        </w:rPr>
      </w:pPr>
      <w:hyperlink r:id="rId30" w:history="1">
        <w:r w:rsidR="002057D7" w:rsidRPr="00523DF6">
          <w:rPr>
            <w:rStyle w:val="Hyperlink"/>
            <w:rFonts w:ascii="Times New Roman" w:hAnsi="Times New Roman" w:cs="Times New Roman"/>
            <w:sz w:val="24"/>
            <w:szCs w:val="24"/>
          </w:rPr>
          <w:t>https://www.oreilly.com/library/view/mastering-machine-learning/9781788997409/</w:t>
        </w:r>
      </w:hyperlink>
    </w:p>
    <w:p w14:paraId="21882284" w14:textId="77777777" w:rsidR="002057D7" w:rsidRDefault="002057D7" w:rsidP="002057D7">
      <w:pPr>
        <w:spacing w:line="480" w:lineRule="auto"/>
        <w:jc w:val="both"/>
        <w:rPr>
          <w:rFonts w:ascii="Times New Roman" w:hAnsi="Times New Roman" w:cs="Times New Roman"/>
          <w:sz w:val="24"/>
          <w:szCs w:val="24"/>
          <w:u w:val="single"/>
        </w:rPr>
      </w:pPr>
    </w:p>
    <w:p w14:paraId="12EEB080" w14:textId="1BE60ADA" w:rsidR="002057D7" w:rsidRDefault="002057D7" w:rsidP="002057D7">
      <w:pPr>
        <w:rPr>
          <w:rFonts w:ascii="Times New Roman" w:hAnsi="Times New Roman" w:cs="Times New Roman"/>
          <w:color w:val="000000"/>
          <w:sz w:val="24"/>
          <w:szCs w:val="24"/>
        </w:rPr>
      </w:pPr>
      <w:r w:rsidRPr="00591F5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r w:rsidRPr="00591F5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[3]</w:t>
      </w:r>
      <w:r w:rsidRPr="00591F58">
        <w:rPr>
          <w:rFonts w:ascii="Times New Roman" w:eastAsia="Times New Roman" w:hAnsi="Times New Roman" w:cs="Times New Roman"/>
          <w:b/>
          <w:sz w:val="24"/>
          <w:szCs w:val="24"/>
        </w:rPr>
        <w:t xml:space="preserve">   </w:t>
      </w:r>
      <w:hyperlink r:id="rId31" w:history="1">
        <w:proofErr w:type="spellStart"/>
        <w:r w:rsidRPr="00591F58">
          <w:rPr>
            <w:rStyle w:val="Hyperlink"/>
            <w:rFonts w:ascii="Times New Roman" w:hAnsi="Times New Roman" w:cs="Times New Roman"/>
            <w:b/>
            <w:bCs/>
            <w:color w:val="000000" w:themeColor="text1"/>
            <w:u w:val="none"/>
          </w:rPr>
          <w:t>Onesmus</w:t>
        </w:r>
        <w:proofErr w:type="spellEnd"/>
        <w:r w:rsidRPr="00591F58">
          <w:rPr>
            <w:rStyle w:val="Hyperlink"/>
            <w:rFonts w:ascii="Times New Roman" w:hAnsi="Times New Roman" w:cs="Times New Roman"/>
            <w:b/>
            <w:bCs/>
            <w:color w:val="000000" w:themeColor="text1"/>
            <w:u w:val="none"/>
          </w:rPr>
          <w:t xml:space="preserve"> </w:t>
        </w:r>
        <w:proofErr w:type="spellStart"/>
        <w:r w:rsidRPr="00591F58">
          <w:rPr>
            <w:rStyle w:val="Hyperlink"/>
            <w:rFonts w:ascii="Times New Roman" w:hAnsi="Times New Roman" w:cs="Times New Roman"/>
            <w:b/>
            <w:bCs/>
            <w:color w:val="000000" w:themeColor="text1"/>
            <w:u w:val="none"/>
          </w:rPr>
          <w:t>Mbaabu</w:t>
        </w:r>
        <w:proofErr w:type="spellEnd"/>
      </w:hyperlink>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I</w:t>
      </w:r>
      <w:r w:rsidRPr="00591F58">
        <w:rPr>
          <w:rFonts w:ascii="Times New Roman" w:hAnsi="Times New Roman" w:cs="Times New Roman"/>
          <w:color w:val="000000"/>
          <w:sz w:val="24"/>
          <w:szCs w:val="24"/>
        </w:rPr>
        <w:t>ntroduction to Random Forest in Machine Learning</w:t>
      </w:r>
      <w:r>
        <w:rPr>
          <w:rFonts w:ascii="Times New Roman" w:hAnsi="Times New Roman" w:cs="Times New Roman"/>
          <w:color w:val="000000"/>
          <w:sz w:val="24"/>
          <w:szCs w:val="24"/>
        </w:rPr>
        <w:t xml:space="preserve">”[online] </w:t>
      </w:r>
    </w:p>
    <w:p w14:paraId="69F5E814" w14:textId="77777777" w:rsidR="002057D7" w:rsidRDefault="002057D7" w:rsidP="002057D7">
      <w:pPr>
        <w:rPr>
          <w:rFonts w:ascii="Times New Roman" w:hAnsi="Times New Roman" w:cs="Times New Roman"/>
          <w:color w:val="000000"/>
          <w:sz w:val="24"/>
          <w:szCs w:val="24"/>
        </w:rPr>
      </w:pPr>
    </w:p>
    <w:p w14:paraId="19D52F58" w14:textId="60A1B4FF" w:rsidR="002057D7" w:rsidRDefault="00000000" w:rsidP="002057D7">
      <w:pPr>
        <w:rPr>
          <w:rFonts w:ascii="Arial" w:hAnsi="Arial" w:cs="Arial"/>
          <w:color w:val="000000"/>
          <w:sz w:val="38"/>
          <w:szCs w:val="38"/>
        </w:rPr>
      </w:pPr>
      <w:hyperlink r:id="rId32" w:anchor=":~:text=Advantages%20of%20random%20forest,over%20the%20decision%20tree%20algorithm" w:history="1">
        <w:r w:rsidR="002057D7" w:rsidRPr="00523DF6">
          <w:rPr>
            <w:rStyle w:val="Hyperlink"/>
            <w:rFonts w:ascii="Times New Roman" w:hAnsi="Times New Roman" w:cs="Times New Roman"/>
            <w:sz w:val="24"/>
            <w:szCs w:val="24"/>
          </w:rPr>
          <w:t>https://www.section.io/engineering-education/introduction-to-random-forest-in-machine-learning/#:~:text=Advantages%20of%20random%20forest,over%20the%20decision%20tree%20algorithm</w:t>
        </w:r>
      </w:hyperlink>
      <w:r w:rsidR="002057D7" w:rsidRPr="00591F58">
        <w:rPr>
          <w:rFonts w:ascii="Arial" w:hAnsi="Arial" w:cs="Arial"/>
          <w:color w:val="000000"/>
          <w:sz w:val="38"/>
          <w:szCs w:val="38"/>
        </w:rPr>
        <w:t>.</w:t>
      </w:r>
    </w:p>
    <w:p w14:paraId="36A978D3" w14:textId="1E8CF67E" w:rsidR="002057D7" w:rsidRPr="002057D7" w:rsidRDefault="002057D7" w:rsidP="002057D7">
      <w:pPr>
        <w:rPr>
          <w:rFonts w:ascii="Times New Roman" w:hAnsi="Times New Roman" w:cs="Times New Roman"/>
          <w:color w:val="000000"/>
          <w:sz w:val="24"/>
          <w:szCs w:val="24"/>
        </w:rPr>
      </w:pPr>
    </w:p>
    <w:p w14:paraId="411E4E76" w14:textId="77777777" w:rsidR="002057D7" w:rsidRDefault="002057D7" w:rsidP="002057D7">
      <w:pPr>
        <w:rPr>
          <w:rFonts w:ascii="Times New Roman" w:hAnsi="Times New Roman" w:cs="Times New Roman"/>
          <w:color w:val="222222"/>
          <w:sz w:val="24"/>
          <w:szCs w:val="24"/>
          <w:shd w:val="clear" w:color="auto" w:fill="FFFFFF"/>
        </w:rPr>
      </w:pPr>
    </w:p>
    <w:p w14:paraId="20D91053" w14:textId="262A557C" w:rsidR="002057D7" w:rsidRDefault="002057D7" w:rsidP="002057D7">
      <w:pPr>
        <w:rPr>
          <w:rFonts w:ascii="Arial" w:hAnsi="Arial" w:cs="Arial"/>
          <w:color w:val="000000"/>
          <w:sz w:val="38"/>
          <w:szCs w:val="38"/>
        </w:rPr>
      </w:pPr>
      <w:r w:rsidRPr="002057D7">
        <w:rPr>
          <w:rFonts w:ascii="Times New Roman" w:hAnsi="Times New Roman" w:cs="Times New Roman"/>
          <w:color w:val="222222"/>
          <w:sz w:val="24"/>
          <w:szCs w:val="24"/>
          <w:shd w:val="clear" w:color="auto" w:fill="FFFFFF"/>
        </w:rPr>
        <w:t>Hamid, F. Enhancing malware detection with static analysis using machine learning. </w:t>
      </w:r>
      <w:r w:rsidRPr="002057D7">
        <w:rPr>
          <w:rStyle w:val="html-italic"/>
          <w:rFonts w:ascii="Times New Roman" w:hAnsi="Times New Roman" w:cs="Times New Roman"/>
          <w:i/>
          <w:iCs/>
          <w:color w:val="222222"/>
          <w:sz w:val="24"/>
          <w:szCs w:val="24"/>
          <w:shd w:val="clear" w:color="auto" w:fill="FFFFFF"/>
        </w:rPr>
        <w:t>Int. J. Res. Appl. Sci. Eng. Technol.</w:t>
      </w:r>
      <w:r w:rsidRPr="002057D7">
        <w:rPr>
          <w:rFonts w:ascii="Times New Roman" w:hAnsi="Times New Roman" w:cs="Times New Roman"/>
          <w:color w:val="222222"/>
          <w:sz w:val="24"/>
          <w:szCs w:val="24"/>
          <w:shd w:val="clear" w:color="auto" w:fill="FFFFFF"/>
        </w:rPr>
        <w:t> </w:t>
      </w:r>
      <w:r w:rsidRPr="002057D7">
        <w:rPr>
          <w:rFonts w:ascii="Times New Roman" w:hAnsi="Times New Roman" w:cs="Times New Roman"/>
          <w:b/>
          <w:bCs/>
          <w:color w:val="222222"/>
          <w:sz w:val="24"/>
          <w:szCs w:val="24"/>
          <w:shd w:val="clear" w:color="auto" w:fill="FFFFFF"/>
        </w:rPr>
        <w:t>2019</w:t>
      </w:r>
      <w:r w:rsidRPr="002057D7">
        <w:rPr>
          <w:rFonts w:ascii="Times New Roman" w:hAnsi="Times New Roman" w:cs="Times New Roman"/>
          <w:color w:val="222222"/>
          <w:sz w:val="24"/>
          <w:szCs w:val="24"/>
          <w:shd w:val="clear" w:color="auto" w:fill="FFFFFF"/>
        </w:rPr>
        <w:t>, </w:t>
      </w:r>
      <w:r w:rsidRPr="002057D7">
        <w:rPr>
          <w:rStyle w:val="html-italic"/>
          <w:rFonts w:ascii="Times New Roman" w:hAnsi="Times New Roman" w:cs="Times New Roman"/>
          <w:i/>
          <w:iCs/>
          <w:color w:val="222222"/>
          <w:sz w:val="24"/>
          <w:szCs w:val="24"/>
          <w:shd w:val="clear" w:color="auto" w:fill="FFFFFF"/>
        </w:rPr>
        <w:t>7</w:t>
      </w:r>
      <w:r w:rsidRPr="002057D7">
        <w:rPr>
          <w:rFonts w:ascii="Times New Roman" w:hAnsi="Times New Roman" w:cs="Times New Roman"/>
          <w:color w:val="222222"/>
          <w:sz w:val="24"/>
          <w:szCs w:val="24"/>
          <w:shd w:val="clear" w:color="auto" w:fill="FFFFFF"/>
        </w:rPr>
        <w:t>, 38–42. [</w:t>
      </w:r>
      <w:hyperlink r:id="rId33" w:tgtFrame="_blank" w:history="1">
        <w:r w:rsidRPr="002057D7">
          <w:rPr>
            <w:rStyle w:val="Hyperlink"/>
            <w:rFonts w:ascii="Times New Roman" w:hAnsi="Times New Roman" w:cs="Times New Roman"/>
            <w:b/>
            <w:bCs/>
            <w:color w:val="4F5671"/>
            <w:sz w:val="24"/>
            <w:szCs w:val="24"/>
            <w:shd w:val="clear" w:color="auto" w:fill="FFFFFF"/>
          </w:rPr>
          <w:t>Google Scholar</w:t>
        </w:r>
      </w:hyperlink>
      <w:r w:rsidRPr="002057D7">
        <w:rPr>
          <w:rFonts w:ascii="Times New Roman" w:hAnsi="Times New Roman" w:cs="Times New Roman"/>
          <w:color w:val="222222"/>
          <w:sz w:val="24"/>
          <w:szCs w:val="24"/>
          <w:shd w:val="clear" w:color="auto" w:fill="FFFFFF"/>
        </w:rPr>
        <w:t>] </w:t>
      </w:r>
    </w:p>
    <w:p w14:paraId="05558DC9" w14:textId="77777777" w:rsidR="002057D7" w:rsidRDefault="002057D7" w:rsidP="002057D7">
      <w:pPr>
        <w:rPr>
          <w:rFonts w:ascii="Arial" w:hAnsi="Arial" w:cs="Arial"/>
          <w:color w:val="000000"/>
          <w:sz w:val="38"/>
          <w:szCs w:val="38"/>
        </w:rPr>
      </w:pPr>
    </w:p>
    <w:p w14:paraId="1238116D" w14:textId="77777777" w:rsidR="002057D7" w:rsidRPr="002057D7" w:rsidRDefault="002057D7" w:rsidP="002057D7">
      <w:pPr>
        <w:spacing w:line="480" w:lineRule="auto"/>
        <w:jc w:val="both"/>
        <w:rPr>
          <w:rFonts w:ascii="Times New Roman" w:hAnsi="Times New Roman" w:cs="Times New Roman"/>
          <w:sz w:val="24"/>
          <w:szCs w:val="24"/>
          <w:u w:val="single"/>
        </w:rPr>
      </w:pPr>
    </w:p>
    <w:p w14:paraId="07E70D88" w14:textId="77777777" w:rsidR="002057D7" w:rsidRPr="002057D7" w:rsidRDefault="002057D7" w:rsidP="002057D7">
      <w:pPr>
        <w:spacing w:line="480" w:lineRule="auto"/>
        <w:jc w:val="both"/>
        <w:rPr>
          <w:rFonts w:ascii="Times New Roman" w:eastAsia="Times New Roman" w:hAnsi="Times New Roman" w:cs="Times New Roman"/>
          <w:bCs/>
          <w:sz w:val="24"/>
          <w:szCs w:val="24"/>
        </w:rPr>
      </w:pPr>
    </w:p>
    <w:p w14:paraId="053DE382" w14:textId="77777777" w:rsidR="002057D7" w:rsidRPr="00591F58" w:rsidRDefault="002057D7" w:rsidP="00591F58">
      <w:pPr>
        <w:rPr>
          <w:rFonts w:ascii="Arial" w:hAnsi="Arial" w:cs="Arial"/>
          <w:color w:val="000000"/>
          <w:sz w:val="38"/>
          <w:szCs w:val="38"/>
        </w:rPr>
      </w:pPr>
    </w:p>
    <w:p w14:paraId="0768D882" w14:textId="4BBC556F" w:rsidR="00591F58" w:rsidRPr="00591F58" w:rsidRDefault="00591F58" w:rsidP="00591F58">
      <w:pPr>
        <w:spacing w:line="480" w:lineRule="auto"/>
        <w:rPr>
          <w:rFonts w:ascii="Times New Roman" w:eastAsia="Times New Roman" w:hAnsi="Times New Roman" w:cs="Times New Roman"/>
          <w:bCs/>
          <w:sz w:val="24"/>
          <w:szCs w:val="24"/>
        </w:rPr>
      </w:pPr>
    </w:p>
    <w:p w14:paraId="56A75F96" w14:textId="77777777" w:rsidR="0009740A" w:rsidRDefault="0009740A">
      <w:pPr>
        <w:spacing w:line="480" w:lineRule="auto"/>
        <w:jc w:val="center"/>
        <w:rPr>
          <w:rFonts w:ascii="Times New Roman" w:eastAsia="Times New Roman" w:hAnsi="Times New Roman" w:cs="Times New Roman"/>
          <w:b/>
          <w:sz w:val="32"/>
          <w:szCs w:val="32"/>
        </w:rPr>
      </w:pPr>
    </w:p>
    <w:p w14:paraId="6E0AD30F" w14:textId="77777777" w:rsidR="0009740A" w:rsidRDefault="0009740A">
      <w:pPr>
        <w:spacing w:line="480" w:lineRule="auto"/>
        <w:jc w:val="center"/>
        <w:rPr>
          <w:rFonts w:ascii="Times New Roman" w:eastAsia="Times New Roman" w:hAnsi="Times New Roman" w:cs="Times New Roman"/>
          <w:b/>
          <w:sz w:val="32"/>
          <w:szCs w:val="32"/>
        </w:rPr>
      </w:pPr>
    </w:p>
    <w:p w14:paraId="304FD0EC" w14:textId="77777777" w:rsidR="0009740A" w:rsidRDefault="0009740A">
      <w:pPr>
        <w:spacing w:line="480" w:lineRule="auto"/>
        <w:jc w:val="center"/>
        <w:rPr>
          <w:rFonts w:ascii="Times New Roman" w:eastAsia="Times New Roman" w:hAnsi="Times New Roman" w:cs="Times New Roman"/>
          <w:b/>
          <w:sz w:val="32"/>
          <w:szCs w:val="32"/>
        </w:rPr>
      </w:pPr>
    </w:p>
    <w:p w14:paraId="010ECBEC" w14:textId="77777777" w:rsidR="0009740A" w:rsidRDefault="0009740A">
      <w:pPr>
        <w:spacing w:line="480" w:lineRule="auto"/>
        <w:jc w:val="center"/>
        <w:rPr>
          <w:rFonts w:ascii="Times New Roman" w:eastAsia="Times New Roman" w:hAnsi="Times New Roman" w:cs="Times New Roman"/>
          <w:b/>
          <w:sz w:val="32"/>
          <w:szCs w:val="32"/>
        </w:rPr>
      </w:pPr>
    </w:p>
    <w:p w14:paraId="076E25CD" w14:textId="77777777" w:rsidR="0009740A" w:rsidRDefault="0009740A">
      <w:pPr>
        <w:spacing w:line="480" w:lineRule="auto"/>
        <w:jc w:val="both"/>
        <w:rPr>
          <w:rFonts w:ascii="Times New Roman" w:eastAsia="Times New Roman" w:hAnsi="Times New Roman" w:cs="Times New Roman"/>
          <w:b/>
          <w:sz w:val="28"/>
          <w:szCs w:val="28"/>
        </w:rPr>
      </w:pPr>
    </w:p>
    <w:sectPr w:rsidR="0009740A">
      <w:footerReference w:type="default" r:id="rId3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908F" w14:textId="77777777" w:rsidR="006E2CE4" w:rsidRDefault="006E2CE4">
      <w:r>
        <w:separator/>
      </w:r>
    </w:p>
  </w:endnote>
  <w:endnote w:type="continuationSeparator" w:id="0">
    <w:p w14:paraId="7E8163EA" w14:textId="77777777" w:rsidR="006E2CE4" w:rsidRDefault="006E2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t-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834F" w14:textId="77777777" w:rsidR="0009740A" w:rsidRDefault="0009740A">
    <w:pPr>
      <w:pBdr>
        <w:top w:val="nil"/>
        <w:left w:val="nil"/>
        <w:bottom w:val="nil"/>
        <w:right w:val="nil"/>
        <w:between w:val="nil"/>
      </w:pBdr>
      <w:jc w:val="center"/>
      <w:rPr>
        <w:color w:val="000000"/>
      </w:rPr>
    </w:pPr>
  </w:p>
  <w:p w14:paraId="46541051" w14:textId="77777777" w:rsidR="0009740A" w:rsidRDefault="00097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C0CE" w14:textId="4C54CDF6" w:rsidR="00097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B1BF7">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DC18BDA" w14:textId="77777777" w:rsidR="0009740A" w:rsidRDefault="00097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2C6D" w14:textId="77777777" w:rsidR="006E2CE4" w:rsidRDefault="006E2CE4">
      <w:r>
        <w:separator/>
      </w:r>
    </w:p>
  </w:footnote>
  <w:footnote w:type="continuationSeparator" w:id="0">
    <w:p w14:paraId="6D060D13" w14:textId="77777777" w:rsidR="006E2CE4" w:rsidRDefault="006E2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1943"/>
    <w:multiLevelType w:val="multilevel"/>
    <w:tmpl w:val="880C9958"/>
    <w:lvl w:ilvl="0">
      <w:start w:val="1"/>
      <w:numFmt w:val="decimal"/>
      <w:lvlText w:val="%1"/>
      <w:lvlJc w:val="left"/>
      <w:pPr>
        <w:ind w:left="456" w:hanging="456"/>
      </w:pPr>
      <w:rPr>
        <w:rFonts w:hint="default"/>
        <w:sz w:val="36"/>
      </w:rPr>
    </w:lvl>
    <w:lvl w:ilvl="1">
      <w:start w:val="5"/>
      <w:numFmt w:val="decimal"/>
      <w:lvlText w:val="%1.%2"/>
      <w:lvlJc w:val="left"/>
      <w:pPr>
        <w:ind w:left="456" w:hanging="456"/>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720" w:hanging="72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080" w:hanging="108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440" w:hanging="1440"/>
      </w:pPr>
      <w:rPr>
        <w:rFonts w:hint="default"/>
        <w:sz w:val="36"/>
      </w:rPr>
    </w:lvl>
    <w:lvl w:ilvl="8">
      <w:start w:val="1"/>
      <w:numFmt w:val="decimal"/>
      <w:lvlText w:val="%1.%2.%3.%4.%5.%6.%7.%8.%9"/>
      <w:lvlJc w:val="left"/>
      <w:pPr>
        <w:ind w:left="1800" w:hanging="1800"/>
      </w:pPr>
      <w:rPr>
        <w:rFonts w:hint="default"/>
        <w:sz w:val="36"/>
      </w:rPr>
    </w:lvl>
  </w:abstractNum>
  <w:abstractNum w:abstractNumId="1" w15:restartNumberingAfterBreak="0">
    <w:nsid w:val="13107D63"/>
    <w:multiLevelType w:val="hybridMultilevel"/>
    <w:tmpl w:val="2D325C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B63D94"/>
    <w:multiLevelType w:val="multilevel"/>
    <w:tmpl w:val="437A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639B"/>
    <w:multiLevelType w:val="hybridMultilevel"/>
    <w:tmpl w:val="DAEC1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7505F67"/>
    <w:multiLevelType w:val="hybridMultilevel"/>
    <w:tmpl w:val="6EB8EA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C415374"/>
    <w:multiLevelType w:val="hybridMultilevel"/>
    <w:tmpl w:val="C90AFBA8"/>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6" w15:restartNumberingAfterBreak="0">
    <w:nsid w:val="4CAB0829"/>
    <w:multiLevelType w:val="multilevel"/>
    <w:tmpl w:val="75E085EE"/>
    <w:lvl w:ilvl="0">
      <w:start w:val="1"/>
      <w:numFmt w:val="decimal"/>
      <w:lvlText w:val="%1"/>
      <w:lvlJc w:val="left"/>
      <w:pPr>
        <w:ind w:left="456" w:hanging="456"/>
      </w:pPr>
      <w:rPr>
        <w:rFonts w:hint="default"/>
        <w:sz w:val="36"/>
      </w:rPr>
    </w:lvl>
    <w:lvl w:ilvl="1">
      <w:start w:val="5"/>
      <w:numFmt w:val="decimal"/>
      <w:lvlText w:val="%1.%2"/>
      <w:lvlJc w:val="left"/>
      <w:pPr>
        <w:ind w:left="456" w:hanging="456"/>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720" w:hanging="72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080" w:hanging="108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440" w:hanging="1440"/>
      </w:pPr>
      <w:rPr>
        <w:rFonts w:hint="default"/>
        <w:sz w:val="36"/>
      </w:rPr>
    </w:lvl>
    <w:lvl w:ilvl="8">
      <w:start w:val="1"/>
      <w:numFmt w:val="decimal"/>
      <w:lvlText w:val="%1.%2.%3.%4.%5.%6.%7.%8.%9"/>
      <w:lvlJc w:val="left"/>
      <w:pPr>
        <w:ind w:left="1800" w:hanging="1800"/>
      </w:pPr>
      <w:rPr>
        <w:rFonts w:hint="default"/>
        <w:sz w:val="36"/>
      </w:rPr>
    </w:lvl>
  </w:abstractNum>
  <w:abstractNum w:abstractNumId="7" w15:restartNumberingAfterBreak="0">
    <w:nsid w:val="5368138A"/>
    <w:multiLevelType w:val="hybridMultilevel"/>
    <w:tmpl w:val="430CA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7B72AF"/>
    <w:multiLevelType w:val="multilevel"/>
    <w:tmpl w:val="0E343656"/>
    <w:lvl w:ilvl="0">
      <w:start w:val="3"/>
      <w:numFmt w:val="decimal"/>
      <w:lvlText w:val="%1"/>
      <w:lvlJc w:val="left"/>
      <w:pPr>
        <w:ind w:left="732" w:hanging="732"/>
      </w:pPr>
      <w:rPr>
        <w:rFonts w:hint="default"/>
      </w:rPr>
    </w:lvl>
    <w:lvl w:ilvl="1">
      <w:start w:val="2"/>
      <w:numFmt w:val="decimal"/>
      <w:lvlText w:val="%1.%2"/>
      <w:lvlJc w:val="left"/>
      <w:pPr>
        <w:ind w:left="732" w:hanging="732"/>
      </w:pPr>
      <w:rPr>
        <w:rFonts w:hint="default"/>
      </w:rPr>
    </w:lvl>
    <w:lvl w:ilvl="2">
      <w:start w:val="5"/>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CAE5354"/>
    <w:multiLevelType w:val="multilevel"/>
    <w:tmpl w:val="F4286B8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0" w15:restartNumberingAfterBreak="0">
    <w:nsid w:val="5DD91134"/>
    <w:multiLevelType w:val="multilevel"/>
    <w:tmpl w:val="74402166"/>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1C51556"/>
    <w:multiLevelType w:val="multilevel"/>
    <w:tmpl w:val="7048084E"/>
    <w:lvl w:ilvl="0">
      <w:start w:val="1"/>
      <w:numFmt w:val="decimal"/>
      <w:lvlText w:val="%1"/>
      <w:lvlJc w:val="left"/>
      <w:pPr>
        <w:ind w:left="456" w:hanging="456"/>
      </w:pPr>
      <w:rPr>
        <w:rFonts w:hint="default"/>
        <w:sz w:val="36"/>
      </w:rPr>
    </w:lvl>
    <w:lvl w:ilvl="1">
      <w:start w:val="5"/>
      <w:numFmt w:val="decimal"/>
      <w:lvlText w:val="%1.%2"/>
      <w:lvlJc w:val="left"/>
      <w:pPr>
        <w:ind w:left="1176" w:hanging="456"/>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12" w15:restartNumberingAfterBreak="0">
    <w:nsid w:val="73DC0222"/>
    <w:multiLevelType w:val="multilevel"/>
    <w:tmpl w:val="168C5A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708533357">
    <w:abstractNumId w:val="9"/>
  </w:num>
  <w:num w:numId="2" w16cid:durableId="1168903031">
    <w:abstractNumId w:val="10"/>
  </w:num>
  <w:num w:numId="3" w16cid:durableId="99498132">
    <w:abstractNumId w:val="7"/>
  </w:num>
  <w:num w:numId="4" w16cid:durableId="252395775">
    <w:abstractNumId w:val="3"/>
  </w:num>
  <w:num w:numId="5" w16cid:durableId="643005986">
    <w:abstractNumId w:val="4"/>
  </w:num>
  <w:num w:numId="6" w16cid:durableId="926309249">
    <w:abstractNumId w:val="0"/>
  </w:num>
  <w:num w:numId="7" w16cid:durableId="2021858374">
    <w:abstractNumId w:val="11"/>
  </w:num>
  <w:num w:numId="8" w16cid:durableId="940992094">
    <w:abstractNumId w:val="6"/>
  </w:num>
  <w:num w:numId="9" w16cid:durableId="2127769783">
    <w:abstractNumId w:val="1"/>
  </w:num>
  <w:num w:numId="10" w16cid:durableId="1725178994">
    <w:abstractNumId w:val="8"/>
  </w:num>
  <w:num w:numId="11" w16cid:durableId="54087109">
    <w:abstractNumId w:val="5"/>
  </w:num>
  <w:num w:numId="12" w16cid:durableId="129595977">
    <w:abstractNumId w:val="12"/>
  </w:num>
  <w:num w:numId="13" w16cid:durableId="1915238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A0MTa1tLA0MjS0NDNV0lEKTi0uzszPAykwqwUAwoNjxiwAAAA="/>
  </w:docVars>
  <w:rsids>
    <w:rsidRoot w:val="0009740A"/>
    <w:rsid w:val="0007798F"/>
    <w:rsid w:val="0009740A"/>
    <w:rsid w:val="00136C08"/>
    <w:rsid w:val="001569F4"/>
    <w:rsid w:val="001D0379"/>
    <w:rsid w:val="002057D7"/>
    <w:rsid w:val="00222F45"/>
    <w:rsid w:val="002C268B"/>
    <w:rsid w:val="0031459D"/>
    <w:rsid w:val="00340E04"/>
    <w:rsid w:val="003871BE"/>
    <w:rsid w:val="004E56F8"/>
    <w:rsid w:val="00537320"/>
    <w:rsid w:val="00560973"/>
    <w:rsid w:val="00591F58"/>
    <w:rsid w:val="006408DC"/>
    <w:rsid w:val="006632A4"/>
    <w:rsid w:val="006E2CE4"/>
    <w:rsid w:val="00761DEF"/>
    <w:rsid w:val="007862ED"/>
    <w:rsid w:val="008C5D81"/>
    <w:rsid w:val="008D1DEA"/>
    <w:rsid w:val="009306DC"/>
    <w:rsid w:val="009535BD"/>
    <w:rsid w:val="009653FF"/>
    <w:rsid w:val="00B5701A"/>
    <w:rsid w:val="00B804E0"/>
    <w:rsid w:val="00BB77CE"/>
    <w:rsid w:val="00D12D39"/>
    <w:rsid w:val="00DF44EC"/>
    <w:rsid w:val="00EB142D"/>
    <w:rsid w:val="00EB1BF7"/>
    <w:rsid w:val="00FE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CCB4"/>
  <w15:docId w15:val="{08B5183C-1350-4EC9-BBE9-83642B9B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057D7"/>
    <w:rPr>
      <w:color w:val="605E5C"/>
      <w:shd w:val="clear" w:color="auto" w:fill="E1DFDD"/>
    </w:rPr>
  </w:style>
  <w:style w:type="character" w:customStyle="1" w:styleId="html-italic">
    <w:name w:val="html-italic"/>
    <w:basedOn w:val="DefaultParagraphFont"/>
    <w:rsid w:val="00205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4128">
      <w:bodyDiv w:val="1"/>
      <w:marLeft w:val="0"/>
      <w:marRight w:val="0"/>
      <w:marTop w:val="0"/>
      <w:marBottom w:val="0"/>
      <w:divBdr>
        <w:top w:val="none" w:sz="0" w:space="0" w:color="auto"/>
        <w:left w:val="none" w:sz="0" w:space="0" w:color="auto"/>
        <w:bottom w:val="none" w:sz="0" w:space="0" w:color="auto"/>
        <w:right w:val="none" w:sz="0" w:space="0" w:color="auto"/>
      </w:divBdr>
    </w:div>
    <w:div w:id="480655811">
      <w:bodyDiv w:val="1"/>
      <w:marLeft w:val="0"/>
      <w:marRight w:val="0"/>
      <w:marTop w:val="0"/>
      <w:marBottom w:val="0"/>
      <w:divBdr>
        <w:top w:val="none" w:sz="0" w:space="0" w:color="auto"/>
        <w:left w:val="none" w:sz="0" w:space="0" w:color="auto"/>
        <w:bottom w:val="none" w:sz="0" w:space="0" w:color="auto"/>
        <w:right w:val="none" w:sz="0" w:space="0" w:color="auto"/>
      </w:divBdr>
    </w:div>
    <w:div w:id="761533506">
      <w:bodyDiv w:val="1"/>
      <w:marLeft w:val="0"/>
      <w:marRight w:val="0"/>
      <w:marTop w:val="0"/>
      <w:marBottom w:val="0"/>
      <w:divBdr>
        <w:top w:val="none" w:sz="0" w:space="0" w:color="auto"/>
        <w:left w:val="none" w:sz="0" w:space="0" w:color="auto"/>
        <w:bottom w:val="none" w:sz="0" w:space="0" w:color="auto"/>
        <w:right w:val="none" w:sz="0" w:space="0" w:color="auto"/>
      </w:divBdr>
    </w:div>
    <w:div w:id="1542085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ieeexplore.ieee.org/document/5352759" TargetMode="External"/><Relationship Id="rId26" Type="http://schemas.openxmlformats.org/officeDocument/2006/relationships/hyperlink" Target="https://ieeexplore.ieee.org/author/37085942974"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eeexplore.ieee.org/author/37680009100" TargetMode="External"/><Relationship Id="rId25" Type="http://schemas.openxmlformats.org/officeDocument/2006/relationships/hyperlink" Target="https://ieeexplore.ieee.org/author/38580278700" TargetMode="External"/><Relationship Id="rId33" Type="http://schemas.openxmlformats.org/officeDocument/2006/relationships/hyperlink" Target="https://scholar.google.com/scholar_lookup?title=Enhancing+malware+detection+with+static+analysis+using+machine+learning&amp;author=Hamid,+F.&amp;publication_year=2019&amp;journal=Int.+J.+Res.+Appl.+Sci.+Eng.+Technol.&amp;volume=7&amp;pages=38%E2%80%9342&amp;doi=10.22214/ijraset.2019.6010" TargetMode="External"/><Relationship Id="rId2" Type="http://schemas.openxmlformats.org/officeDocument/2006/relationships/customXml" Target="../customXml/item2.xml"/><Relationship Id="rId16" Type="http://schemas.openxmlformats.org/officeDocument/2006/relationships/hyperlink" Target="https://ieeexplore.ieee.org/author/37670910600" TargetMode="External"/><Relationship Id="rId20" Type="http://schemas.openxmlformats.org/officeDocument/2006/relationships/image" Target="media/image6.png"/><Relationship Id="rId29" Type="http://schemas.openxmlformats.org/officeDocument/2006/relationships/hyperlink" Target="https://ieeexplore.ieee.org/document/53527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www.section.io/engineering-education/introduction-to-random-forest-in-machine-learning/" TargetMode="External"/><Relationship Id="rId5" Type="http://schemas.openxmlformats.org/officeDocument/2006/relationships/settings" Target="settings.xml"/><Relationship Id="rId15" Type="http://schemas.openxmlformats.org/officeDocument/2006/relationships/hyperlink" Target="https://ieeexplore.ieee.org/author/37085942974" TargetMode="External"/><Relationship Id="rId23" Type="http://schemas.openxmlformats.org/officeDocument/2006/relationships/image" Target="media/image9.png"/><Relationship Id="rId28" Type="http://schemas.openxmlformats.org/officeDocument/2006/relationships/hyperlink" Target="https://ieeexplore.ieee.org/author/3768000910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www.section.io/engineering-education/authors/onesmus-mbaabu/"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ieeexplore.ieee.org/author/38580278700" TargetMode="External"/><Relationship Id="rId22" Type="http://schemas.openxmlformats.org/officeDocument/2006/relationships/image" Target="media/image8.png"/><Relationship Id="rId27" Type="http://schemas.openxmlformats.org/officeDocument/2006/relationships/hyperlink" Target="https://ieeexplore.ieee.org/author/37670910600" TargetMode="External"/><Relationship Id="rId30" Type="http://schemas.openxmlformats.org/officeDocument/2006/relationships/hyperlink" Target="https://www.oreilly.com/library/view/mastering-machine-learning/9781788997409/"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EF5E1D-8A3F-45BA-98F8-06436262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17</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Aditya Semwal</cp:lastModifiedBy>
  <cp:revision>28</cp:revision>
  <dcterms:created xsi:type="dcterms:W3CDTF">2022-09-19T06:18:00Z</dcterms:created>
  <dcterms:modified xsi:type="dcterms:W3CDTF">2023-01-25T08:08:00Z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c23e43862da4862c6e42ba455591a60b6622e6d749158ffb720462d75a69af4a</vt:lpwstr>
  </property>
</Properties>
</file>